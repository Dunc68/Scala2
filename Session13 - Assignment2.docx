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C24587">
        <w:rPr>
          <w:rFonts w:cs="Arial"/>
          <w:sz w:val="56"/>
        </w:rPr>
        <w:t>1</w:t>
      </w:r>
      <w:r w:rsidR="003F005B">
        <w:rPr>
          <w:rFonts w:cs="Arial"/>
          <w:sz w:val="56"/>
        </w:rPr>
        <w:t>3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5360E0">
        <w:rPr>
          <w:rFonts w:cs="Arial"/>
          <w:sz w:val="56"/>
        </w:rPr>
        <w:t>2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5360E0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C24587">
              <w:rPr>
                <w:b w:val="0"/>
              </w:rPr>
              <w:t>1</w:t>
            </w:r>
            <w:r w:rsidR="003F005B">
              <w:rPr>
                <w:b w:val="0"/>
              </w:rPr>
              <w:t>3</w:t>
            </w:r>
            <w:r>
              <w:rPr>
                <w:b w:val="0"/>
              </w:rPr>
              <w:t xml:space="preserve"> – Assignment </w:t>
            </w:r>
            <w:r w:rsidR="005360E0">
              <w:rPr>
                <w:b w:val="0"/>
              </w:rPr>
              <w:t>2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5360E0">
            <w:r>
              <w:rPr>
                <w:b/>
              </w:rPr>
              <w:t xml:space="preserve">Session </w:t>
            </w:r>
            <w:r w:rsidR="00C24587">
              <w:rPr>
                <w:b/>
              </w:rPr>
              <w:t>12</w:t>
            </w:r>
            <w:r>
              <w:rPr>
                <w:b/>
              </w:rPr>
              <w:t xml:space="preserve"> – Assignment </w:t>
            </w:r>
            <w:r w:rsidR="005360E0">
              <w:rPr>
                <w:b/>
              </w:rPr>
              <w:t>2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3F005B">
            <w:r>
              <w:t>10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5360E0" w:rsidP="005360E0">
      <w:pPr>
        <w:jc w:val="center"/>
      </w:pPr>
      <w:r>
        <w:rPr>
          <w:noProof/>
          <w:lang w:val="en-US"/>
        </w:rPr>
        <w:drawing>
          <wp:inline distT="0" distB="0" distL="0" distR="0" wp14:anchorId="177392FE" wp14:editId="47DAE008">
            <wp:extent cx="2790825" cy="158115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1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2" w:name="_Toc495599248"/>
      <w:r>
        <w:t>Contents</w:t>
      </w:r>
      <w:bookmarkEnd w:id="1"/>
      <w:bookmarkEnd w:id="2"/>
    </w:p>
    <w:p w:rsidR="00496CEC" w:rsidRDefault="00496CEC"/>
    <w:p w:rsidR="006051D2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5599248" w:history="1">
        <w:r w:rsidR="006051D2" w:rsidRPr="003644B7">
          <w:rPr>
            <w:rStyle w:val="Hyperlink"/>
            <w:noProof/>
          </w:rPr>
          <w:t>Contents</w:t>
        </w:r>
        <w:r w:rsidR="006051D2">
          <w:rPr>
            <w:noProof/>
            <w:webHidden/>
          </w:rPr>
          <w:tab/>
        </w:r>
        <w:r w:rsidR="006051D2">
          <w:rPr>
            <w:noProof/>
            <w:webHidden/>
          </w:rPr>
          <w:fldChar w:fldCharType="begin"/>
        </w:r>
        <w:r w:rsidR="006051D2">
          <w:rPr>
            <w:noProof/>
            <w:webHidden/>
          </w:rPr>
          <w:instrText xml:space="preserve"> PAGEREF _Toc495599248 \h </w:instrText>
        </w:r>
        <w:r w:rsidR="006051D2">
          <w:rPr>
            <w:noProof/>
            <w:webHidden/>
          </w:rPr>
        </w:r>
        <w:r w:rsidR="006051D2">
          <w:rPr>
            <w:noProof/>
            <w:webHidden/>
          </w:rPr>
          <w:fldChar w:fldCharType="separate"/>
        </w:r>
        <w:r w:rsidR="006051D2">
          <w:rPr>
            <w:noProof/>
            <w:webHidden/>
          </w:rPr>
          <w:t>2</w:t>
        </w:r>
        <w:r w:rsidR="006051D2">
          <w:rPr>
            <w:noProof/>
            <w:webHidden/>
          </w:rPr>
          <w:fldChar w:fldCharType="end"/>
        </w:r>
      </w:hyperlink>
    </w:p>
    <w:p w:rsidR="006051D2" w:rsidRDefault="006051D2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599249" w:history="1">
        <w:r w:rsidRPr="003644B7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_Toc495599249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1D2" w:rsidRDefault="006051D2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599250" w:history="1">
        <w:r w:rsidRPr="003644B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3644B7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_Toc495599250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1D2" w:rsidRDefault="006051D2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599251" w:history="1">
        <w:r w:rsidRPr="003644B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3644B7">
          <w:rPr>
            <w:rStyle w:val="Hyperlink"/>
            <w:noProof/>
          </w:rPr>
          <w:t>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_Toc495599251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1D2" w:rsidRDefault="006051D2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599252" w:history="1">
        <w:r w:rsidRPr="003644B7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3644B7">
          <w:rPr>
            <w:rStyle w:val="Hyperlink"/>
            <w:noProof/>
          </w:rPr>
          <w:t>Solution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_Toc495599252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1D2" w:rsidRDefault="006051D2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599253" w:history="1">
        <w:r w:rsidRPr="003644B7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3644B7">
          <w:rPr>
            <w:rStyle w:val="Hyperlink"/>
            <w:noProof/>
          </w:rPr>
          <w:t>Solution 2 with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_Toc495599253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71517007"/>
      <w:bookmarkStart w:id="4" w:name="_Toc73154032"/>
      <w:bookmarkStart w:id="5" w:name="_Toc495599249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3F005B" w:rsidP="00B14547">
            <w:pPr>
              <w:jc w:val="left"/>
            </w:pPr>
            <w:r>
              <w:t>12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5599250"/>
      <w:r w:rsidR="00DB4D2F">
        <w:lastRenderedPageBreak/>
        <w:t>Problem Statement</w:t>
      </w:r>
      <w:bookmarkEnd w:id="6"/>
    </w:p>
    <w:p w:rsidR="00EE2256" w:rsidRDefault="00EE2256" w:rsidP="00EE2256">
      <w:pPr>
        <w:rPr>
          <w:lang w:val="en-US" w:eastAsia="en-GB"/>
        </w:rPr>
      </w:pPr>
      <w:r>
        <w:rPr>
          <w:lang w:val="en-US" w:eastAsia="en-GB"/>
        </w:rPr>
        <w:t>A Fibonacci series (starting from 1) written in order without any spaces in between, thus</w:t>
      </w:r>
    </w:p>
    <w:p w:rsidR="00EE2256" w:rsidRDefault="00EE2256" w:rsidP="00EE2256">
      <w:pPr>
        <w:rPr>
          <w:lang w:val="en-US" w:eastAsia="en-GB"/>
        </w:rPr>
      </w:pPr>
      <w:proofErr w:type="gramStart"/>
      <w:r>
        <w:rPr>
          <w:lang w:val="en-US" w:eastAsia="en-GB"/>
        </w:rPr>
        <w:t>producing</w:t>
      </w:r>
      <w:proofErr w:type="gramEnd"/>
      <w:r>
        <w:rPr>
          <w:lang w:val="en-US" w:eastAsia="en-GB"/>
        </w:rPr>
        <w:t xml:space="preserve"> a sequence of digits.</w:t>
      </w:r>
    </w:p>
    <w:p w:rsidR="00EE2256" w:rsidRDefault="00EE2256" w:rsidP="00EE2256">
      <w:pPr>
        <w:rPr>
          <w:lang w:val="en-US" w:eastAsia="en-GB"/>
        </w:rPr>
      </w:pPr>
    </w:p>
    <w:p w:rsidR="00EE2256" w:rsidRPr="00EE2256" w:rsidRDefault="00EE2256" w:rsidP="00EE2256">
      <w:pPr>
        <w:pStyle w:val="ListParagraph"/>
        <w:numPr>
          <w:ilvl w:val="0"/>
          <w:numId w:val="14"/>
        </w:numPr>
        <w:rPr>
          <w:lang w:val="en-US"/>
        </w:rPr>
      </w:pPr>
      <w:r w:rsidRPr="00EE2256">
        <w:rPr>
          <w:lang w:val="en-US"/>
        </w:rPr>
        <w:t xml:space="preserve">Write a Scala application to find the </w:t>
      </w:r>
      <w:proofErr w:type="gramStart"/>
      <w:r w:rsidRPr="00EE2256">
        <w:rPr>
          <w:lang w:val="en-US"/>
        </w:rPr>
        <w:t>Nth</w:t>
      </w:r>
      <w:proofErr w:type="gramEnd"/>
      <w:r w:rsidRPr="00EE2256">
        <w:rPr>
          <w:lang w:val="en-US"/>
        </w:rPr>
        <w:t xml:space="preserve"> digit in the sequence.</w:t>
      </w:r>
    </w:p>
    <w:p w:rsidR="00EE2256" w:rsidRPr="00EE2256" w:rsidRDefault="00EE2256" w:rsidP="00EE2256">
      <w:pPr>
        <w:pStyle w:val="ListParagraph"/>
        <w:numPr>
          <w:ilvl w:val="0"/>
          <w:numId w:val="14"/>
        </w:numPr>
        <w:rPr>
          <w:lang w:val="en-US"/>
        </w:rPr>
      </w:pPr>
      <w:r w:rsidRPr="00EE2256">
        <w:rPr>
          <w:lang w:val="en-US"/>
        </w:rPr>
        <w:t>Write the function using standard for loop</w:t>
      </w:r>
    </w:p>
    <w:p w:rsidR="000361D8" w:rsidRDefault="00230D39" w:rsidP="00EE2256">
      <w:pPr>
        <w:pStyle w:val="Heading1"/>
      </w:pPr>
      <w:bookmarkStart w:id="7" w:name="_Toc495599251"/>
      <w:r>
        <w:t>Solutions</w:t>
      </w:r>
      <w:bookmarkEnd w:id="7"/>
    </w:p>
    <w:p w:rsidR="00EE2256" w:rsidRPr="00EE2256" w:rsidRDefault="00EE2256" w:rsidP="00EE2256">
      <w:pPr>
        <w:pStyle w:val="Heading2"/>
      </w:pPr>
      <w:bookmarkStart w:id="8" w:name="_Toc495599252"/>
      <w:r>
        <w:t>Solution 1</w:t>
      </w:r>
      <w:bookmarkEnd w:id="8"/>
    </w:p>
    <w:p w:rsidR="00C24587" w:rsidRDefault="003F005B" w:rsidP="00C24587">
      <w:pPr>
        <w:rPr>
          <w:b/>
        </w:rPr>
      </w:pPr>
      <w:r>
        <w:rPr>
          <w:b/>
        </w:rPr>
        <w:t>Code created</w:t>
      </w:r>
    </w:p>
    <w:p w:rsidR="003F005B" w:rsidRDefault="003F005B" w:rsidP="00C24587">
      <w:pPr>
        <w:rPr>
          <w:b/>
        </w:rPr>
      </w:pP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gramStart"/>
      <w:r w:rsidRPr="002057C0">
        <w:rPr>
          <w:rFonts w:ascii="Consolas" w:hAnsi="Consolas" w:cs="Consolas"/>
          <w:b/>
          <w:bCs/>
          <w:i/>
          <w:color w:val="7F0055"/>
          <w:sz w:val="16"/>
          <w:szCs w:val="20"/>
        </w:rPr>
        <w:t>import</w:t>
      </w:r>
      <w:proofErr w:type="gram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</w:t>
      </w: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scala.annotation.tailrec</w:t>
      </w:r>
      <w:proofErr w:type="spellEnd"/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gramStart"/>
      <w:r w:rsidRPr="002057C0">
        <w:rPr>
          <w:rFonts w:ascii="Consolas" w:hAnsi="Consolas" w:cs="Consolas"/>
          <w:b/>
          <w:bCs/>
          <w:i/>
          <w:color w:val="7F0055"/>
          <w:sz w:val="16"/>
          <w:szCs w:val="20"/>
        </w:rPr>
        <w:t>import</w:t>
      </w:r>
      <w:proofErr w:type="gram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</w:t>
      </w: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scala.math</w:t>
      </w:r>
      <w:proofErr w:type="spellEnd"/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gramStart"/>
      <w:r w:rsidRPr="002057C0">
        <w:rPr>
          <w:rFonts w:ascii="Consolas" w:hAnsi="Consolas" w:cs="Consolas"/>
          <w:b/>
          <w:bCs/>
          <w:i/>
          <w:color w:val="7F0055"/>
          <w:sz w:val="16"/>
          <w:szCs w:val="20"/>
        </w:rPr>
        <w:t>object</w:t>
      </w:r>
      <w:proofErr w:type="gram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fibo1 {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 </w:t>
      </w:r>
      <w:proofErr w:type="spellStart"/>
      <w:proofErr w:type="gramStart"/>
      <w:r w:rsidRPr="002057C0">
        <w:rPr>
          <w:rFonts w:ascii="Consolas" w:hAnsi="Consolas" w:cs="Consolas"/>
          <w:i/>
          <w:color w:val="000000"/>
          <w:sz w:val="16"/>
          <w:szCs w:val="20"/>
        </w:rPr>
        <w:t>println</w:t>
      </w:r>
      <w:proofErr w:type="spellEnd"/>
      <w:r w:rsidRPr="002057C0">
        <w:rPr>
          <w:rFonts w:ascii="Consolas" w:hAnsi="Consolas" w:cs="Consolas"/>
          <w:i/>
          <w:color w:val="000000"/>
          <w:sz w:val="16"/>
          <w:szCs w:val="20"/>
        </w:rPr>
        <w:t>(</w:t>
      </w:r>
      <w:proofErr w:type="gramEnd"/>
      <w:r w:rsidRPr="002057C0">
        <w:rPr>
          <w:rFonts w:ascii="Consolas" w:hAnsi="Consolas" w:cs="Consolas"/>
          <w:i/>
          <w:color w:val="2A00FF"/>
          <w:sz w:val="16"/>
          <w:szCs w:val="20"/>
        </w:rPr>
        <w:t>"Welcome to the Scala worksheet"</w:t>
      </w:r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)       </w:t>
      </w:r>
      <w:r w:rsidRPr="002057C0">
        <w:rPr>
          <w:rFonts w:ascii="Consolas" w:hAnsi="Consolas" w:cs="Consolas"/>
          <w:i/>
          <w:color w:val="3F7F5F"/>
          <w:sz w:val="16"/>
          <w:szCs w:val="20"/>
        </w:rPr>
        <w:t>//&gt; Welcome to the Scala worksheet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 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spellStart"/>
      <w:proofErr w:type="gramStart"/>
      <w:r w:rsidRPr="002057C0">
        <w:rPr>
          <w:rFonts w:ascii="Consolas" w:hAnsi="Consolas" w:cs="Consolas"/>
          <w:b/>
          <w:bCs/>
          <w:i/>
          <w:color w:val="7F0055"/>
          <w:sz w:val="16"/>
          <w:szCs w:val="20"/>
        </w:rPr>
        <w:t>def</w:t>
      </w:r>
      <w:proofErr w:type="spellEnd"/>
      <w:proofErr w:type="gram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</w:t>
      </w: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fiba</w:t>
      </w:r>
      <w:proofErr w:type="spellEnd"/>
      <w:r w:rsidRPr="002057C0">
        <w:rPr>
          <w:rFonts w:ascii="Consolas" w:hAnsi="Consolas" w:cs="Consolas"/>
          <w:i/>
          <w:color w:val="000000"/>
          <w:sz w:val="16"/>
          <w:szCs w:val="20"/>
        </w:rPr>
        <w:t>(</w:t>
      </w: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x:Int,y:Int</w:t>
      </w:r>
      <w:proofErr w:type="spell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): </w:t>
      </w: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Int</w:t>
      </w:r>
      <w:proofErr w:type="spell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= {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spellStart"/>
      <w:proofErr w:type="gramStart"/>
      <w:r w:rsidRPr="002057C0">
        <w:rPr>
          <w:rFonts w:ascii="Consolas" w:hAnsi="Consolas" w:cs="Consolas"/>
          <w:b/>
          <w:bCs/>
          <w:i/>
          <w:color w:val="7F0055"/>
          <w:sz w:val="16"/>
          <w:szCs w:val="20"/>
        </w:rPr>
        <w:t>var</w:t>
      </w:r>
      <w:proofErr w:type="spellEnd"/>
      <w:proofErr w:type="gram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</w:t>
      </w: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conres</w:t>
      </w:r>
      <w:proofErr w:type="spell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=</w:t>
      </w:r>
      <w:r w:rsidRPr="002057C0">
        <w:rPr>
          <w:rFonts w:ascii="Consolas" w:hAnsi="Consolas" w:cs="Consolas"/>
          <w:i/>
          <w:color w:val="2A00FF"/>
          <w:sz w:val="16"/>
          <w:szCs w:val="20"/>
        </w:rPr>
        <w:t>"1"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spellStart"/>
      <w:proofErr w:type="gramStart"/>
      <w:r w:rsidRPr="002057C0">
        <w:rPr>
          <w:rFonts w:ascii="Consolas" w:hAnsi="Consolas" w:cs="Consolas"/>
          <w:b/>
          <w:bCs/>
          <w:i/>
          <w:color w:val="7F0055"/>
          <w:sz w:val="16"/>
          <w:szCs w:val="20"/>
        </w:rPr>
        <w:t>def</w:t>
      </w:r>
      <w:proofErr w:type="spellEnd"/>
      <w:proofErr w:type="gram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</w:t>
      </w: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fib_tail</w:t>
      </w:r>
      <w:proofErr w:type="spell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(</w:t>
      </w: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x:Int</w:t>
      </w:r>
      <w:proofErr w:type="spell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, p: </w:t>
      </w: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Int</w:t>
      </w:r>
      <w:proofErr w:type="spell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= </w:t>
      </w:r>
      <w:r w:rsidRPr="002057C0">
        <w:rPr>
          <w:rFonts w:ascii="Consolas" w:hAnsi="Consolas" w:cs="Consolas"/>
          <w:i/>
          <w:color w:val="C48CFF"/>
          <w:sz w:val="16"/>
          <w:szCs w:val="20"/>
        </w:rPr>
        <w:t>0</w:t>
      </w:r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, n: </w:t>
      </w: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Int</w:t>
      </w:r>
      <w:proofErr w:type="spell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=</w:t>
      </w:r>
      <w:r w:rsidRPr="002057C0">
        <w:rPr>
          <w:rFonts w:ascii="Consolas" w:hAnsi="Consolas" w:cs="Consolas"/>
          <w:i/>
          <w:color w:val="C48CFF"/>
          <w:sz w:val="16"/>
          <w:szCs w:val="20"/>
        </w:rPr>
        <w:t>1</w:t>
      </w:r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): </w:t>
      </w: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Int</w:t>
      </w:r>
      <w:proofErr w:type="spell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= x </w:t>
      </w:r>
      <w:r w:rsidRPr="002057C0">
        <w:rPr>
          <w:rFonts w:ascii="Consolas" w:hAnsi="Consolas" w:cs="Consolas"/>
          <w:b/>
          <w:bCs/>
          <w:i/>
          <w:color w:val="7F0055"/>
          <w:sz w:val="16"/>
          <w:szCs w:val="20"/>
        </w:rPr>
        <w:t>match</w:t>
      </w:r>
      <w:r w:rsidRPr="002057C0">
        <w:rPr>
          <w:rFonts w:ascii="Consolas" w:hAnsi="Consolas" w:cs="Consolas"/>
          <w:i/>
          <w:color w:val="000000"/>
          <w:sz w:val="16"/>
          <w:szCs w:val="20"/>
        </w:rPr>
        <w:t>{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2057C0">
        <w:rPr>
          <w:rFonts w:ascii="Consolas" w:hAnsi="Consolas" w:cs="Consolas"/>
          <w:i/>
          <w:color w:val="000000"/>
          <w:sz w:val="16"/>
          <w:szCs w:val="20"/>
        </w:rPr>
        <w:tab/>
      </w:r>
      <w:proofErr w:type="gramStart"/>
      <w:r w:rsidRPr="002057C0">
        <w:rPr>
          <w:rFonts w:ascii="Consolas" w:hAnsi="Consolas" w:cs="Consolas"/>
          <w:b/>
          <w:bCs/>
          <w:i/>
          <w:color w:val="7F0055"/>
          <w:sz w:val="16"/>
          <w:szCs w:val="20"/>
        </w:rPr>
        <w:t>case</w:t>
      </w:r>
      <w:proofErr w:type="gram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</w:t>
      </w:r>
      <w:r w:rsidRPr="002057C0">
        <w:rPr>
          <w:rFonts w:ascii="Consolas" w:hAnsi="Consolas" w:cs="Consolas"/>
          <w:i/>
          <w:color w:val="C48CFF"/>
          <w:sz w:val="16"/>
          <w:szCs w:val="20"/>
        </w:rPr>
        <w:t>0</w:t>
      </w:r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=&gt; n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2057C0">
        <w:rPr>
          <w:rFonts w:ascii="Consolas" w:hAnsi="Consolas" w:cs="Consolas"/>
          <w:i/>
          <w:color w:val="000000"/>
          <w:sz w:val="16"/>
          <w:szCs w:val="20"/>
        </w:rPr>
        <w:tab/>
      </w:r>
      <w:proofErr w:type="gramStart"/>
      <w:r w:rsidRPr="002057C0">
        <w:rPr>
          <w:rFonts w:ascii="Consolas" w:hAnsi="Consolas" w:cs="Consolas"/>
          <w:b/>
          <w:bCs/>
          <w:i/>
          <w:color w:val="7F0055"/>
          <w:sz w:val="16"/>
          <w:szCs w:val="20"/>
        </w:rPr>
        <w:t>case</w:t>
      </w:r>
      <w:proofErr w:type="gram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</w:t>
      </w:r>
      <w:r w:rsidRPr="002057C0">
        <w:rPr>
          <w:rFonts w:ascii="Consolas" w:hAnsi="Consolas" w:cs="Consolas"/>
          <w:i/>
          <w:color w:val="C48CFF"/>
          <w:sz w:val="16"/>
          <w:szCs w:val="20"/>
        </w:rPr>
        <w:t>1</w:t>
      </w:r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=&gt; p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2057C0">
        <w:rPr>
          <w:rFonts w:ascii="Consolas" w:hAnsi="Consolas" w:cs="Consolas"/>
          <w:i/>
          <w:color w:val="000000"/>
          <w:sz w:val="16"/>
          <w:szCs w:val="20"/>
        </w:rPr>
        <w:tab/>
      </w:r>
      <w:proofErr w:type="gramStart"/>
      <w:r w:rsidRPr="002057C0">
        <w:rPr>
          <w:rFonts w:ascii="Consolas" w:hAnsi="Consolas" w:cs="Consolas"/>
          <w:b/>
          <w:bCs/>
          <w:i/>
          <w:color w:val="7F0055"/>
          <w:sz w:val="16"/>
          <w:szCs w:val="20"/>
        </w:rPr>
        <w:t>case</w:t>
      </w:r>
      <w:proofErr w:type="gram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_=&gt; </w:t>
      </w:r>
      <w:r w:rsidRPr="002057C0">
        <w:rPr>
          <w:rFonts w:ascii="Consolas" w:hAnsi="Consolas" w:cs="Consolas"/>
          <w:i/>
          <w:color w:val="000000"/>
          <w:sz w:val="16"/>
          <w:szCs w:val="20"/>
        </w:rPr>
        <w:tab/>
      </w: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conres</w:t>
      </w:r>
      <w:proofErr w:type="spell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= </w:t>
      </w: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conres</w:t>
      </w:r>
      <w:proofErr w:type="spell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+ (n + p)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2057C0">
        <w:rPr>
          <w:rFonts w:ascii="Consolas" w:hAnsi="Consolas" w:cs="Consolas"/>
          <w:i/>
          <w:color w:val="000000"/>
          <w:sz w:val="16"/>
          <w:szCs w:val="20"/>
        </w:rPr>
        <w:tab/>
      </w: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fib_tail</w:t>
      </w:r>
      <w:proofErr w:type="spellEnd"/>
      <w:r w:rsidRPr="002057C0">
        <w:rPr>
          <w:rFonts w:ascii="Consolas" w:hAnsi="Consolas" w:cs="Consolas"/>
          <w:i/>
          <w:color w:val="000000"/>
          <w:sz w:val="16"/>
          <w:szCs w:val="20"/>
        </w:rPr>
        <w:t>(x-</w:t>
      </w:r>
      <w:r w:rsidRPr="002057C0">
        <w:rPr>
          <w:rFonts w:ascii="Consolas" w:hAnsi="Consolas" w:cs="Consolas"/>
          <w:i/>
          <w:color w:val="C48CFF"/>
          <w:sz w:val="16"/>
          <w:szCs w:val="20"/>
        </w:rPr>
        <w:t>1</w:t>
      </w:r>
      <w:proofErr w:type="gramStart"/>
      <w:r w:rsidRPr="002057C0">
        <w:rPr>
          <w:rFonts w:ascii="Consolas" w:hAnsi="Consolas" w:cs="Consolas"/>
          <w:i/>
          <w:color w:val="000000"/>
          <w:sz w:val="16"/>
          <w:szCs w:val="20"/>
        </w:rPr>
        <w:t>,n,p</w:t>
      </w:r>
      <w:proofErr w:type="gramEnd"/>
      <w:r w:rsidRPr="002057C0">
        <w:rPr>
          <w:rFonts w:ascii="Consolas" w:hAnsi="Consolas" w:cs="Consolas"/>
          <w:i/>
          <w:color w:val="000000"/>
          <w:sz w:val="16"/>
          <w:szCs w:val="20"/>
        </w:rPr>
        <w:t>+n)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2057C0">
        <w:rPr>
          <w:rFonts w:ascii="Consolas" w:hAnsi="Consolas" w:cs="Consolas"/>
          <w:i/>
          <w:color w:val="000000"/>
          <w:sz w:val="16"/>
          <w:szCs w:val="20"/>
        </w:rPr>
        <w:t>}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fib_tail</w:t>
      </w:r>
      <w:proofErr w:type="spellEnd"/>
      <w:r w:rsidRPr="002057C0">
        <w:rPr>
          <w:rFonts w:ascii="Consolas" w:hAnsi="Consolas" w:cs="Consolas"/>
          <w:i/>
          <w:color w:val="000000"/>
          <w:sz w:val="16"/>
          <w:szCs w:val="20"/>
        </w:rPr>
        <w:t>(x)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spellStart"/>
      <w:proofErr w:type="gramStart"/>
      <w:r w:rsidRPr="002057C0">
        <w:rPr>
          <w:rFonts w:ascii="Consolas" w:hAnsi="Consolas" w:cs="Consolas"/>
          <w:b/>
          <w:bCs/>
          <w:i/>
          <w:color w:val="7F0055"/>
          <w:sz w:val="16"/>
          <w:szCs w:val="20"/>
        </w:rPr>
        <w:t>var</w:t>
      </w:r>
      <w:proofErr w:type="spellEnd"/>
      <w:proofErr w:type="gram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conres2=</w:t>
      </w: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conres.toString</w:t>
      </w:r>
      <w:proofErr w:type="spellEnd"/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spellStart"/>
      <w:proofErr w:type="gramStart"/>
      <w:r w:rsidRPr="002057C0">
        <w:rPr>
          <w:rFonts w:ascii="Consolas" w:hAnsi="Consolas" w:cs="Consolas"/>
          <w:b/>
          <w:bCs/>
          <w:i/>
          <w:color w:val="7F0055"/>
          <w:sz w:val="16"/>
          <w:szCs w:val="20"/>
        </w:rPr>
        <w:t>var</w:t>
      </w:r>
      <w:proofErr w:type="spellEnd"/>
      <w:proofErr w:type="gram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c = conres2.charAt(y-</w:t>
      </w:r>
      <w:r w:rsidRPr="002057C0">
        <w:rPr>
          <w:rFonts w:ascii="Consolas" w:hAnsi="Consolas" w:cs="Consolas"/>
          <w:i/>
          <w:color w:val="C48CFF"/>
          <w:sz w:val="16"/>
          <w:szCs w:val="20"/>
        </w:rPr>
        <w:t>1</w:t>
      </w:r>
      <w:r w:rsidRPr="002057C0">
        <w:rPr>
          <w:rFonts w:ascii="Consolas" w:hAnsi="Consolas" w:cs="Consolas"/>
          <w:i/>
          <w:color w:val="000000"/>
          <w:sz w:val="16"/>
          <w:szCs w:val="20"/>
        </w:rPr>
        <w:t>)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spellStart"/>
      <w:proofErr w:type="gramStart"/>
      <w:r w:rsidRPr="002057C0">
        <w:rPr>
          <w:rFonts w:ascii="Consolas" w:hAnsi="Consolas" w:cs="Consolas"/>
          <w:i/>
          <w:color w:val="000000"/>
          <w:sz w:val="16"/>
          <w:szCs w:val="20"/>
        </w:rPr>
        <w:t>println</w:t>
      </w:r>
      <w:proofErr w:type="spellEnd"/>
      <w:proofErr w:type="gram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(</w:t>
      </w:r>
      <w:r w:rsidRPr="002057C0">
        <w:rPr>
          <w:rFonts w:ascii="Consolas" w:hAnsi="Consolas" w:cs="Consolas"/>
          <w:i/>
          <w:color w:val="2A00FF"/>
          <w:sz w:val="16"/>
          <w:szCs w:val="20"/>
        </w:rPr>
        <w:t>"number in sequence "</w:t>
      </w:r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+ (x) + </w:t>
      </w:r>
      <w:r w:rsidRPr="002057C0">
        <w:rPr>
          <w:rFonts w:ascii="Consolas" w:hAnsi="Consolas" w:cs="Consolas"/>
          <w:i/>
          <w:color w:val="2A00FF"/>
          <w:sz w:val="16"/>
          <w:szCs w:val="20"/>
        </w:rPr>
        <w:t>" Sequence is "</w:t>
      </w:r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+ conres2)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spellStart"/>
      <w:proofErr w:type="gramStart"/>
      <w:r w:rsidRPr="002057C0">
        <w:rPr>
          <w:rFonts w:ascii="Consolas" w:hAnsi="Consolas" w:cs="Consolas"/>
          <w:i/>
          <w:color w:val="000000"/>
          <w:sz w:val="16"/>
          <w:szCs w:val="20"/>
        </w:rPr>
        <w:t>println</w:t>
      </w:r>
      <w:proofErr w:type="spellEnd"/>
      <w:proofErr w:type="gram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(</w:t>
      </w:r>
      <w:r w:rsidRPr="002057C0">
        <w:rPr>
          <w:rFonts w:ascii="Consolas" w:hAnsi="Consolas" w:cs="Consolas"/>
          <w:i/>
          <w:color w:val="2A00FF"/>
          <w:sz w:val="16"/>
          <w:szCs w:val="20"/>
        </w:rPr>
        <w:t>"The character at position "</w:t>
      </w:r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+ (y) + </w:t>
      </w:r>
      <w:r w:rsidRPr="002057C0">
        <w:rPr>
          <w:rFonts w:ascii="Consolas" w:hAnsi="Consolas" w:cs="Consolas"/>
          <w:i/>
          <w:color w:val="2A00FF"/>
          <w:sz w:val="16"/>
          <w:szCs w:val="20"/>
        </w:rPr>
        <w:t>" is "</w:t>
      </w:r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+ c)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gramStart"/>
      <w:r w:rsidRPr="002057C0">
        <w:rPr>
          <w:rFonts w:ascii="Consolas" w:hAnsi="Consolas" w:cs="Consolas"/>
          <w:b/>
          <w:bCs/>
          <w:i/>
          <w:color w:val="7F0055"/>
          <w:sz w:val="16"/>
          <w:szCs w:val="20"/>
        </w:rPr>
        <w:t>return</w:t>
      </w:r>
      <w:proofErr w:type="gramEnd"/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 </w:t>
      </w:r>
      <w:proofErr w:type="spellStart"/>
      <w:r w:rsidRPr="002057C0">
        <w:rPr>
          <w:rFonts w:ascii="Consolas" w:hAnsi="Consolas" w:cs="Consolas"/>
          <w:i/>
          <w:color w:val="000000"/>
          <w:sz w:val="16"/>
          <w:szCs w:val="20"/>
        </w:rPr>
        <w:t>fib_tail</w:t>
      </w:r>
      <w:proofErr w:type="spellEnd"/>
      <w:r w:rsidRPr="002057C0">
        <w:rPr>
          <w:rFonts w:ascii="Consolas" w:hAnsi="Consolas" w:cs="Consolas"/>
          <w:i/>
          <w:color w:val="000000"/>
          <w:sz w:val="16"/>
          <w:szCs w:val="20"/>
        </w:rPr>
        <w:t>(x,</w:t>
      </w:r>
      <w:r w:rsidRPr="002057C0">
        <w:rPr>
          <w:rFonts w:ascii="Consolas" w:hAnsi="Consolas" w:cs="Consolas"/>
          <w:i/>
          <w:color w:val="C48CFF"/>
          <w:sz w:val="16"/>
          <w:szCs w:val="20"/>
        </w:rPr>
        <w:t>0</w:t>
      </w:r>
      <w:r w:rsidRPr="002057C0">
        <w:rPr>
          <w:rFonts w:ascii="Consolas" w:hAnsi="Consolas" w:cs="Consolas"/>
          <w:i/>
          <w:color w:val="000000"/>
          <w:sz w:val="16"/>
          <w:szCs w:val="20"/>
        </w:rPr>
        <w:t>,</w:t>
      </w:r>
      <w:r w:rsidRPr="002057C0">
        <w:rPr>
          <w:rFonts w:ascii="Consolas" w:hAnsi="Consolas" w:cs="Consolas"/>
          <w:i/>
          <w:color w:val="C48CFF"/>
          <w:sz w:val="16"/>
          <w:szCs w:val="20"/>
        </w:rPr>
        <w:t>1</w:t>
      </w:r>
      <w:r w:rsidRPr="002057C0">
        <w:rPr>
          <w:rFonts w:ascii="Consolas" w:hAnsi="Consolas" w:cs="Consolas"/>
          <w:i/>
          <w:color w:val="000000"/>
          <w:sz w:val="16"/>
          <w:szCs w:val="20"/>
        </w:rPr>
        <w:t>)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}                                                 </w:t>
      </w:r>
      <w:r w:rsidRPr="002057C0">
        <w:rPr>
          <w:rFonts w:ascii="Consolas" w:hAnsi="Consolas" w:cs="Consolas"/>
          <w:i/>
          <w:color w:val="3F7F5F"/>
          <w:sz w:val="16"/>
          <w:szCs w:val="20"/>
        </w:rPr>
        <w:t xml:space="preserve">//&gt; </w:t>
      </w:r>
      <w:proofErr w:type="spellStart"/>
      <w:r w:rsidRPr="002057C0">
        <w:rPr>
          <w:rFonts w:ascii="Consolas" w:hAnsi="Consolas" w:cs="Consolas"/>
          <w:i/>
          <w:color w:val="3F7F5F"/>
          <w:sz w:val="16"/>
          <w:szCs w:val="20"/>
        </w:rPr>
        <w:t>fiba</w:t>
      </w:r>
      <w:proofErr w:type="spellEnd"/>
      <w:r w:rsidRPr="002057C0">
        <w:rPr>
          <w:rFonts w:ascii="Consolas" w:hAnsi="Consolas" w:cs="Consolas"/>
          <w:i/>
          <w:color w:val="3F7F5F"/>
          <w:sz w:val="16"/>
          <w:szCs w:val="20"/>
        </w:rPr>
        <w:t xml:space="preserve">: (x: </w:t>
      </w:r>
      <w:proofErr w:type="spellStart"/>
      <w:r w:rsidRPr="002057C0">
        <w:rPr>
          <w:rFonts w:ascii="Consolas" w:hAnsi="Consolas" w:cs="Consolas"/>
          <w:i/>
          <w:color w:val="3F7F5F"/>
          <w:sz w:val="16"/>
          <w:szCs w:val="20"/>
        </w:rPr>
        <w:t>Int</w:t>
      </w:r>
      <w:proofErr w:type="spellEnd"/>
      <w:r w:rsidRPr="002057C0">
        <w:rPr>
          <w:rFonts w:ascii="Consolas" w:hAnsi="Consolas" w:cs="Consolas"/>
          <w:i/>
          <w:color w:val="3F7F5F"/>
          <w:sz w:val="16"/>
          <w:szCs w:val="20"/>
        </w:rPr>
        <w:t xml:space="preserve">, y: </w:t>
      </w:r>
      <w:proofErr w:type="spellStart"/>
      <w:r w:rsidRPr="002057C0">
        <w:rPr>
          <w:rFonts w:ascii="Consolas" w:hAnsi="Consolas" w:cs="Consolas"/>
          <w:i/>
          <w:color w:val="3F7F5F"/>
          <w:sz w:val="16"/>
          <w:szCs w:val="20"/>
        </w:rPr>
        <w:t>Int</w:t>
      </w:r>
      <w:proofErr w:type="spellEnd"/>
      <w:proofErr w:type="gramStart"/>
      <w:r w:rsidRPr="002057C0">
        <w:rPr>
          <w:rFonts w:ascii="Consolas" w:hAnsi="Consolas" w:cs="Consolas"/>
          <w:i/>
          <w:color w:val="3F7F5F"/>
          <w:sz w:val="16"/>
          <w:szCs w:val="20"/>
        </w:rPr>
        <w:t>)</w:t>
      </w:r>
      <w:proofErr w:type="spellStart"/>
      <w:r w:rsidRPr="002057C0">
        <w:rPr>
          <w:rFonts w:ascii="Consolas" w:hAnsi="Consolas" w:cs="Consolas"/>
          <w:i/>
          <w:color w:val="3F7F5F"/>
          <w:sz w:val="16"/>
          <w:szCs w:val="20"/>
        </w:rPr>
        <w:t>Int</w:t>
      </w:r>
      <w:proofErr w:type="spellEnd"/>
      <w:proofErr w:type="gramEnd"/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spellStart"/>
      <w:proofErr w:type="gramStart"/>
      <w:r w:rsidRPr="002057C0">
        <w:rPr>
          <w:rFonts w:ascii="Consolas" w:hAnsi="Consolas" w:cs="Consolas"/>
          <w:i/>
          <w:color w:val="000000"/>
          <w:sz w:val="16"/>
          <w:szCs w:val="20"/>
        </w:rPr>
        <w:t>fiba</w:t>
      </w:r>
      <w:proofErr w:type="spellEnd"/>
      <w:r w:rsidRPr="002057C0">
        <w:rPr>
          <w:rFonts w:ascii="Consolas" w:hAnsi="Consolas" w:cs="Consolas"/>
          <w:i/>
          <w:color w:val="000000"/>
          <w:sz w:val="16"/>
          <w:szCs w:val="20"/>
        </w:rPr>
        <w:t>(</w:t>
      </w:r>
      <w:proofErr w:type="gramEnd"/>
      <w:r w:rsidRPr="002057C0">
        <w:rPr>
          <w:rFonts w:ascii="Consolas" w:hAnsi="Consolas" w:cs="Consolas"/>
          <w:i/>
          <w:color w:val="C48CFF"/>
          <w:sz w:val="16"/>
          <w:szCs w:val="20"/>
        </w:rPr>
        <w:t>20</w:t>
      </w:r>
      <w:r w:rsidRPr="002057C0">
        <w:rPr>
          <w:rFonts w:ascii="Consolas" w:hAnsi="Consolas" w:cs="Consolas"/>
          <w:i/>
          <w:color w:val="000000"/>
          <w:sz w:val="16"/>
          <w:szCs w:val="20"/>
        </w:rPr>
        <w:t>,</w:t>
      </w:r>
      <w:r w:rsidRPr="002057C0">
        <w:rPr>
          <w:rFonts w:ascii="Consolas" w:hAnsi="Consolas" w:cs="Consolas"/>
          <w:i/>
          <w:color w:val="C48CFF"/>
          <w:sz w:val="16"/>
          <w:szCs w:val="20"/>
        </w:rPr>
        <w:t>8</w:t>
      </w:r>
      <w:r w:rsidRPr="002057C0">
        <w:rPr>
          <w:rFonts w:ascii="Consolas" w:hAnsi="Consolas" w:cs="Consolas"/>
          <w:i/>
          <w:color w:val="000000"/>
          <w:sz w:val="16"/>
          <w:szCs w:val="20"/>
        </w:rPr>
        <w:t xml:space="preserve">)                                        </w:t>
      </w:r>
      <w:r w:rsidRPr="002057C0">
        <w:rPr>
          <w:rFonts w:ascii="Consolas" w:hAnsi="Consolas" w:cs="Consolas"/>
          <w:i/>
          <w:color w:val="3F7F5F"/>
          <w:sz w:val="16"/>
          <w:szCs w:val="20"/>
        </w:rPr>
        <w:t xml:space="preserve">//&gt; number in sequence 20 Sequence is </w:t>
      </w:r>
    </w:p>
    <w:p w:rsidR="00EE2256" w:rsidRPr="002057C0" w:rsidRDefault="00EE2256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EE2256" w:rsidRPr="002057C0" w:rsidRDefault="002057C0" w:rsidP="002057C0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2057C0">
        <w:rPr>
          <w:rFonts w:ascii="Consolas" w:hAnsi="Consolas" w:cs="Consolas"/>
          <w:i/>
          <w:sz w:val="16"/>
          <w:szCs w:val="20"/>
        </w:rPr>
        <w:t>}</w:t>
      </w:r>
    </w:p>
    <w:p w:rsidR="00EE2256" w:rsidRDefault="00EE2256" w:rsidP="00EE2256">
      <w:pPr>
        <w:rPr>
          <w:rFonts w:ascii="Consolas" w:hAnsi="Consolas" w:cs="Consolas"/>
          <w:color w:val="000000"/>
          <w:szCs w:val="20"/>
        </w:rPr>
      </w:pPr>
    </w:p>
    <w:p w:rsidR="00EE2256" w:rsidRDefault="00EE2256" w:rsidP="00EE2256">
      <w:pPr>
        <w:rPr>
          <w:rFonts w:ascii="Consolas" w:hAnsi="Consolas" w:cs="Consolas"/>
          <w:color w:val="000000"/>
          <w:szCs w:val="20"/>
        </w:rPr>
      </w:pPr>
    </w:p>
    <w:p w:rsidR="003F005B" w:rsidRDefault="003F005B" w:rsidP="00C24587">
      <w:pPr>
        <w:rPr>
          <w:b/>
        </w:rPr>
      </w:pPr>
    </w:p>
    <w:p w:rsidR="003F005B" w:rsidRDefault="003F005B" w:rsidP="00C24587">
      <w:pPr>
        <w:rPr>
          <w:b/>
        </w:rPr>
      </w:pPr>
    </w:p>
    <w:p w:rsidR="003F005B" w:rsidRDefault="003F005B" w:rsidP="00C24587">
      <w:pPr>
        <w:rPr>
          <w:b/>
        </w:rPr>
      </w:pPr>
    </w:p>
    <w:p w:rsidR="003F005B" w:rsidRPr="002057C0" w:rsidRDefault="003F005B" w:rsidP="002057C0">
      <w:pPr>
        <w:rPr>
          <w:b/>
        </w:rPr>
      </w:pPr>
      <w:r w:rsidRPr="002057C0">
        <w:rPr>
          <w:b/>
        </w:rPr>
        <w:t>Various results</w:t>
      </w:r>
    </w:p>
    <w:p w:rsidR="003F005B" w:rsidRDefault="003F005B" w:rsidP="00C24587">
      <w:pPr>
        <w:rPr>
          <w:b/>
        </w:rPr>
      </w:pPr>
    </w:p>
    <w:p w:rsidR="002057C0" w:rsidRPr="002057C0" w:rsidRDefault="002057C0" w:rsidP="002057C0">
      <w:pPr>
        <w:ind w:left="720"/>
        <w:rPr>
          <w:i/>
          <w:color w:val="00B050"/>
          <w:sz w:val="16"/>
        </w:rPr>
      </w:pPr>
      <w:r w:rsidRPr="002057C0">
        <w:rPr>
          <w:i/>
          <w:color w:val="00B050"/>
          <w:sz w:val="16"/>
        </w:rPr>
        <w:t>//&gt; number in sequence 20 Sequence is 112358132134558914423337761098715972584418</w:t>
      </w:r>
    </w:p>
    <w:p w:rsidR="002057C0" w:rsidRPr="002057C0" w:rsidRDefault="002057C0" w:rsidP="002057C0">
      <w:pPr>
        <w:ind w:left="720"/>
        <w:rPr>
          <w:i/>
          <w:color w:val="00B050"/>
          <w:sz w:val="16"/>
        </w:rPr>
      </w:pPr>
      <w:r w:rsidRPr="002057C0">
        <w:rPr>
          <w:i/>
          <w:color w:val="00B050"/>
          <w:sz w:val="16"/>
        </w:rPr>
        <w:t xml:space="preserve">                                                  //| 16765</w:t>
      </w:r>
    </w:p>
    <w:p w:rsidR="002057C0" w:rsidRPr="002057C0" w:rsidRDefault="002057C0" w:rsidP="002057C0">
      <w:pPr>
        <w:ind w:left="720"/>
        <w:rPr>
          <w:i/>
          <w:color w:val="00B050"/>
          <w:sz w:val="16"/>
        </w:rPr>
      </w:pPr>
      <w:r w:rsidRPr="002057C0">
        <w:rPr>
          <w:i/>
          <w:color w:val="00B050"/>
          <w:sz w:val="16"/>
        </w:rPr>
        <w:t xml:space="preserve">                                                  //| </w:t>
      </w:r>
      <w:proofErr w:type="gramStart"/>
      <w:r w:rsidRPr="002057C0">
        <w:rPr>
          <w:i/>
          <w:color w:val="00B050"/>
          <w:sz w:val="16"/>
        </w:rPr>
        <w:t>The</w:t>
      </w:r>
      <w:proofErr w:type="gramEnd"/>
      <w:r w:rsidRPr="002057C0">
        <w:rPr>
          <w:i/>
          <w:color w:val="00B050"/>
          <w:sz w:val="16"/>
        </w:rPr>
        <w:t xml:space="preserve"> character at position 8 is 3</w:t>
      </w:r>
    </w:p>
    <w:p w:rsidR="002057C0" w:rsidRPr="002057C0" w:rsidRDefault="002057C0" w:rsidP="002057C0">
      <w:pPr>
        <w:ind w:left="720"/>
        <w:rPr>
          <w:i/>
          <w:color w:val="00B050"/>
          <w:sz w:val="16"/>
        </w:rPr>
      </w:pPr>
    </w:p>
    <w:p w:rsidR="002057C0" w:rsidRPr="002057C0" w:rsidRDefault="002057C0" w:rsidP="002057C0">
      <w:pPr>
        <w:ind w:left="720"/>
        <w:rPr>
          <w:i/>
          <w:color w:val="00B050"/>
          <w:sz w:val="16"/>
        </w:rPr>
      </w:pPr>
      <w:r w:rsidRPr="002057C0">
        <w:rPr>
          <w:i/>
          <w:color w:val="00B050"/>
          <w:sz w:val="16"/>
        </w:rPr>
        <w:lastRenderedPageBreak/>
        <w:t>//&gt; number in sequence 14 Sequence is 1123581321345589144233377</w:t>
      </w:r>
    </w:p>
    <w:p w:rsidR="002057C0" w:rsidRPr="002057C0" w:rsidRDefault="002057C0" w:rsidP="002057C0">
      <w:pPr>
        <w:ind w:left="720"/>
        <w:rPr>
          <w:i/>
          <w:color w:val="00B050"/>
          <w:sz w:val="16"/>
        </w:rPr>
      </w:pPr>
      <w:r w:rsidRPr="002057C0">
        <w:rPr>
          <w:i/>
          <w:color w:val="00B050"/>
          <w:sz w:val="16"/>
        </w:rPr>
        <w:t xml:space="preserve">                                                  //| </w:t>
      </w:r>
      <w:proofErr w:type="gramStart"/>
      <w:r w:rsidRPr="002057C0">
        <w:rPr>
          <w:i/>
          <w:color w:val="00B050"/>
          <w:sz w:val="16"/>
        </w:rPr>
        <w:t>The</w:t>
      </w:r>
      <w:proofErr w:type="gramEnd"/>
      <w:r w:rsidRPr="002057C0">
        <w:rPr>
          <w:i/>
          <w:color w:val="00B050"/>
          <w:sz w:val="16"/>
        </w:rPr>
        <w:t xml:space="preserve"> character at position 6 is 8</w:t>
      </w:r>
    </w:p>
    <w:p w:rsidR="002057C0" w:rsidRDefault="002057C0" w:rsidP="002057C0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2057C0" w:rsidRDefault="002057C0" w:rsidP="002057C0">
      <w:pPr>
        <w:pStyle w:val="Heading2"/>
      </w:pPr>
      <w:bookmarkStart w:id="9" w:name="_Toc495599253"/>
      <w:r>
        <w:t>Solution 2 with loop</w:t>
      </w:r>
      <w:bookmarkEnd w:id="9"/>
    </w:p>
    <w:p w:rsidR="002057C0" w:rsidRDefault="002057C0" w:rsidP="002057C0">
      <w:r>
        <w:t>Code Created</w:t>
      </w:r>
    </w:p>
    <w:p w:rsidR="002057C0" w:rsidRDefault="002057C0" w:rsidP="002057C0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2057C0" w:rsidRPr="002057C0" w:rsidRDefault="002057C0" w:rsidP="002057C0">
      <w:pPr>
        <w:ind w:left="1440"/>
        <w:rPr>
          <w:i/>
          <w:sz w:val="16"/>
        </w:rPr>
      </w:pPr>
      <w:proofErr w:type="gramStart"/>
      <w:r w:rsidRPr="002057C0">
        <w:rPr>
          <w:b/>
          <w:bCs/>
          <w:i/>
          <w:color w:val="7F0055"/>
          <w:sz w:val="16"/>
        </w:rPr>
        <w:t>object</w:t>
      </w:r>
      <w:proofErr w:type="gramEnd"/>
      <w:r w:rsidRPr="002057C0">
        <w:rPr>
          <w:i/>
          <w:sz w:val="16"/>
        </w:rPr>
        <w:t xml:space="preserve"> fibo2 {</w:t>
      </w:r>
    </w:p>
    <w:p w:rsidR="002057C0" w:rsidRPr="002057C0" w:rsidRDefault="002057C0" w:rsidP="002057C0">
      <w:pPr>
        <w:ind w:left="1440"/>
        <w:rPr>
          <w:i/>
          <w:sz w:val="16"/>
        </w:rPr>
      </w:pPr>
      <w:r w:rsidRPr="002057C0">
        <w:rPr>
          <w:i/>
          <w:sz w:val="16"/>
        </w:rPr>
        <w:t xml:space="preserve">  </w:t>
      </w:r>
      <w:proofErr w:type="spellStart"/>
      <w:proofErr w:type="gramStart"/>
      <w:r w:rsidRPr="002057C0">
        <w:rPr>
          <w:i/>
          <w:sz w:val="16"/>
        </w:rPr>
        <w:t>println</w:t>
      </w:r>
      <w:proofErr w:type="spellEnd"/>
      <w:r w:rsidRPr="002057C0">
        <w:rPr>
          <w:i/>
          <w:sz w:val="16"/>
        </w:rPr>
        <w:t>(</w:t>
      </w:r>
      <w:proofErr w:type="gramEnd"/>
      <w:r w:rsidRPr="002057C0">
        <w:rPr>
          <w:i/>
          <w:color w:val="2A00FF"/>
          <w:sz w:val="16"/>
        </w:rPr>
        <w:t>"Welcome to the Scala worksheet"</w:t>
      </w:r>
      <w:r w:rsidRPr="002057C0">
        <w:rPr>
          <w:i/>
          <w:sz w:val="16"/>
        </w:rPr>
        <w:t xml:space="preserve">)       </w:t>
      </w:r>
      <w:r w:rsidRPr="002057C0">
        <w:rPr>
          <w:i/>
          <w:color w:val="3F7F5F"/>
          <w:sz w:val="16"/>
        </w:rPr>
        <w:t>//&gt; Welcome to the Scala worksheet</w:t>
      </w:r>
    </w:p>
    <w:p w:rsidR="002057C0" w:rsidRPr="002057C0" w:rsidRDefault="002057C0" w:rsidP="002057C0">
      <w:pPr>
        <w:ind w:left="1440"/>
        <w:rPr>
          <w:i/>
          <w:sz w:val="16"/>
        </w:rPr>
      </w:pPr>
      <w:proofErr w:type="spellStart"/>
      <w:proofErr w:type="gramStart"/>
      <w:r w:rsidRPr="002057C0">
        <w:rPr>
          <w:b/>
          <w:bCs/>
          <w:i/>
          <w:color w:val="7F0055"/>
          <w:sz w:val="16"/>
        </w:rPr>
        <w:t>def</w:t>
      </w:r>
      <w:proofErr w:type="spellEnd"/>
      <w:proofErr w:type="gramEnd"/>
      <w:r w:rsidRPr="002057C0">
        <w:rPr>
          <w:i/>
          <w:sz w:val="16"/>
        </w:rPr>
        <w:t xml:space="preserve"> </w:t>
      </w:r>
      <w:proofErr w:type="spellStart"/>
      <w:r w:rsidRPr="002057C0">
        <w:rPr>
          <w:i/>
          <w:sz w:val="16"/>
        </w:rPr>
        <w:t>fibloop</w:t>
      </w:r>
      <w:proofErr w:type="spellEnd"/>
      <w:r w:rsidRPr="002057C0">
        <w:rPr>
          <w:i/>
          <w:sz w:val="16"/>
        </w:rPr>
        <w:t xml:space="preserve"> (x: </w:t>
      </w:r>
      <w:proofErr w:type="spellStart"/>
      <w:r w:rsidRPr="002057C0">
        <w:rPr>
          <w:i/>
          <w:sz w:val="16"/>
        </w:rPr>
        <w:t>Int</w:t>
      </w:r>
      <w:proofErr w:type="spellEnd"/>
      <w:r w:rsidRPr="002057C0">
        <w:rPr>
          <w:i/>
          <w:sz w:val="16"/>
        </w:rPr>
        <w:t xml:space="preserve">, y: </w:t>
      </w:r>
      <w:proofErr w:type="spellStart"/>
      <w:r w:rsidRPr="002057C0">
        <w:rPr>
          <w:i/>
          <w:sz w:val="16"/>
        </w:rPr>
        <w:t>Int</w:t>
      </w:r>
      <w:proofErr w:type="spellEnd"/>
      <w:r w:rsidRPr="002057C0">
        <w:rPr>
          <w:i/>
          <w:sz w:val="16"/>
        </w:rPr>
        <w:t>)  {</w:t>
      </w:r>
    </w:p>
    <w:p w:rsidR="002057C0" w:rsidRPr="002057C0" w:rsidRDefault="002057C0" w:rsidP="002057C0">
      <w:pPr>
        <w:ind w:left="1440"/>
        <w:rPr>
          <w:i/>
          <w:sz w:val="16"/>
        </w:rPr>
      </w:pPr>
      <w:proofErr w:type="spellStart"/>
      <w:proofErr w:type="gramStart"/>
      <w:r w:rsidRPr="002057C0">
        <w:rPr>
          <w:b/>
          <w:bCs/>
          <w:i/>
          <w:color w:val="7F0055"/>
          <w:sz w:val="16"/>
        </w:rPr>
        <w:t>var</w:t>
      </w:r>
      <w:proofErr w:type="spellEnd"/>
      <w:proofErr w:type="gramEnd"/>
      <w:r w:rsidRPr="002057C0">
        <w:rPr>
          <w:i/>
          <w:sz w:val="16"/>
        </w:rPr>
        <w:t xml:space="preserve"> </w:t>
      </w:r>
      <w:proofErr w:type="spellStart"/>
      <w:r w:rsidRPr="002057C0">
        <w:rPr>
          <w:i/>
          <w:sz w:val="16"/>
        </w:rPr>
        <w:t>conres</w:t>
      </w:r>
      <w:proofErr w:type="spellEnd"/>
      <w:r w:rsidRPr="002057C0">
        <w:rPr>
          <w:i/>
          <w:sz w:val="16"/>
        </w:rPr>
        <w:t xml:space="preserve"> = </w:t>
      </w:r>
      <w:r w:rsidRPr="002057C0">
        <w:rPr>
          <w:i/>
          <w:color w:val="2A00FF"/>
          <w:sz w:val="16"/>
        </w:rPr>
        <w:t>"1"</w:t>
      </w:r>
    </w:p>
    <w:p w:rsidR="002057C0" w:rsidRPr="002057C0" w:rsidRDefault="002057C0" w:rsidP="002057C0">
      <w:pPr>
        <w:ind w:left="1440"/>
        <w:rPr>
          <w:i/>
          <w:sz w:val="16"/>
        </w:rPr>
      </w:pPr>
    </w:p>
    <w:p w:rsidR="002057C0" w:rsidRPr="002057C0" w:rsidRDefault="002057C0" w:rsidP="002057C0">
      <w:pPr>
        <w:ind w:left="1440"/>
        <w:rPr>
          <w:i/>
          <w:sz w:val="16"/>
        </w:rPr>
      </w:pPr>
      <w:proofErr w:type="gramStart"/>
      <w:r w:rsidRPr="002057C0">
        <w:rPr>
          <w:b/>
          <w:bCs/>
          <w:i/>
          <w:color w:val="7F0055"/>
          <w:sz w:val="16"/>
        </w:rPr>
        <w:t>if</w:t>
      </w:r>
      <w:proofErr w:type="gramEnd"/>
      <w:r w:rsidRPr="002057C0">
        <w:rPr>
          <w:i/>
          <w:sz w:val="16"/>
        </w:rPr>
        <w:t xml:space="preserve"> (x&lt;</w:t>
      </w:r>
      <w:r w:rsidRPr="002057C0">
        <w:rPr>
          <w:i/>
          <w:color w:val="C48CFF"/>
          <w:sz w:val="16"/>
        </w:rPr>
        <w:t>2</w:t>
      </w:r>
      <w:r w:rsidRPr="002057C0">
        <w:rPr>
          <w:i/>
          <w:sz w:val="16"/>
        </w:rPr>
        <w:t>){</w:t>
      </w:r>
    </w:p>
    <w:p w:rsidR="002057C0" w:rsidRPr="002057C0" w:rsidRDefault="002057C0" w:rsidP="002057C0">
      <w:pPr>
        <w:ind w:left="1440"/>
        <w:rPr>
          <w:i/>
          <w:sz w:val="16"/>
        </w:rPr>
      </w:pPr>
      <w:proofErr w:type="spellStart"/>
      <w:proofErr w:type="gramStart"/>
      <w:r w:rsidRPr="002057C0">
        <w:rPr>
          <w:i/>
          <w:sz w:val="16"/>
        </w:rPr>
        <w:t>println</w:t>
      </w:r>
      <w:proofErr w:type="spellEnd"/>
      <w:r w:rsidRPr="002057C0">
        <w:rPr>
          <w:i/>
          <w:sz w:val="16"/>
        </w:rPr>
        <w:t>(</w:t>
      </w:r>
      <w:proofErr w:type="gramEnd"/>
      <w:r w:rsidRPr="002057C0">
        <w:rPr>
          <w:i/>
          <w:sz w:val="16"/>
        </w:rPr>
        <w:t>x)</w:t>
      </w:r>
    </w:p>
    <w:p w:rsidR="002057C0" w:rsidRPr="002057C0" w:rsidRDefault="002057C0" w:rsidP="002057C0">
      <w:pPr>
        <w:ind w:left="1440"/>
        <w:rPr>
          <w:i/>
          <w:sz w:val="16"/>
        </w:rPr>
      </w:pPr>
    </w:p>
    <w:p w:rsidR="002057C0" w:rsidRPr="002057C0" w:rsidRDefault="002057C0" w:rsidP="002057C0">
      <w:pPr>
        <w:ind w:left="1440"/>
        <w:rPr>
          <w:i/>
          <w:sz w:val="16"/>
        </w:rPr>
      </w:pPr>
      <w:r w:rsidRPr="002057C0">
        <w:rPr>
          <w:i/>
          <w:sz w:val="16"/>
        </w:rPr>
        <w:t>}</w:t>
      </w:r>
    </w:p>
    <w:p w:rsidR="002057C0" w:rsidRPr="002057C0" w:rsidRDefault="002057C0" w:rsidP="002057C0">
      <w:pPr>
        <w:ind w:left="1440"/>
        <w:rPr>
          <w:i/>
          <w:sz w:val="16"/>
        </w:rPr>
      </w:pPr>
    </w:p>
    <w:p w:rsidR="002057C0" w:rsidRPr="002057C0" w:rsidRDefault="002057C0" w:rsidP="002057C0">
      <w:pPr>
        <w:ind w:left="1440"/>
        <w:rPr>
          <w:i/>
          <w:sz w:val="16"/>
        </w:rPr>
      </w:pPr>
      <w:proofErr w:type="gramStart"/>
      <w:r w:rsidRPr="002057C0">
        <w:rPr>
          <w:b/>
          <w:bCs/>
          <w:i/>
          <w:color w:val="7F0055"/>
          <w:sz w:val="16"/>
        </w:rPr>
        <w:t>else</w:t>
      </w:r>
      <w:proofErr w:type="gramEnd"/>
      <w:r w:rsidRPr="002057C0">
        <w:rPr>
          <w:i/>
          <w:sz w:val="16"/>
        </w:rPr>
        <w:t xml:space="preserve"> {</w:t>
      </w:r>
    </w:p>
    <w:p w:rsidR="002057C0" w:rsidRPr="002057C0" w:rsidRDefault="002057C0" w:rsidP="002057C0">
      <w:pPr>
        <w:ind w:left="1440"/>
        <w:rPr>
          <w:i/>
          <w:sz w:val="16"/>
        </w:rPr>
      </w:pPr>
      <w:proofErr w:type="spellStart"/>
      <w:proofErr w:type="gramStart"/>
      <w:r w:rsidRPr="002057C0">
        <w:rPr>
          <w:b/>
          <w:bCs/>
          <w:i/>
          <w:color w:val="7F0055"/>
          <w:sz w:val="16"/>
        </w:rPr>
        <w:t>var</w:t>
      </w:r>
      <w:proofErr w:type="spellEnd"/>
      <w:proofErr w:type="gramEnd"/>
      <w:r w:rsidRPr="002057C0">
        <w:rPr>
          <w:i/>
          <w:sz w:val="16"/>
        </w:rPr>
        <w:t xml:space="preserve"> result: </w:t>
      </w:r>
      <w:proofErr w:type="spellStart"/>
      <w:r w:rsidRPr="002057C0">
        <w:rPr>
          <w:i/>
          <w:sz w:val="16"/>
        </w:rPr>
        <w:t>Int</w:t>
      </w:r>
      <w:proofErr w:type="spellEnd"/>
      <w:r w:rsidRPr="002057C0">
        <w:rPr>
          <w:i/>
          <w:sz w:val="16"/>
        </w:rPr>
        <w:t>=</w:t>
      </w:r>
      <w:r w:rsidRPr="002057C0">
        <w:rPr>
          <w:i/>
          <w:color w:val="C48CFF"/>
          <w:sz w:val="16"/>
        </w:rPr>
        <w:t>0</w:t>
      </w:r>
    </w:p>
    <w:p w:rsidR="002057C0" w:rsidRPr="002057C0" w:rsidRDefault="002057C0" w:rsidP="002057C0">
      <w:pPr>
        <w:ind w:left="1440"/>
        <w:rPr>
          <w:i/>
          <w:sz w:val="16"/>
        </w:rPr>
      </w:pPr>
      <w:proofErr w:type="spellStart"/>
      <w:proofErr w:type="gramStart"/>
      <w:r w:rsidRPr="002057C0">
        <w:rPr>
          <w:b/>
          <w:bCs/>
          <w:i/>
          <w:color w:val="7F0055"/>
          <w:sz w:val="16"/>
        </w:rPr>
        <w:t>var</w:t>
      </w:r>
      <w:proofErr w:type="spellEnd"/>
      <w:proofErr w:type="gramEnd"/>
      <w:r w:rsidRPr="002057C0">
        <w:rPr>
          <w:i/>
          <w:sz w:val="16"/>
        </w:rPr>
        <w:t xml:space="preserve"> a: </w:t>
      </w:r>
      <w:proofErr w:type="spellStart"/>
      <w:r w:rsidRPr="002057C0">
        <w:rPr>
          <w:i/>
          <w:sz w:val="16"/>
        </w:rPr>
        <w:t>Int</w:t>
      </w:r>
      <w:proofErr w:type="spellEnd"/>
      <w:r w:rsidRPr="002057C0">
        <w:rPr>
          <w:i/>
          <w:sz w:val="16"/>
        </w:rPr>
        <w:t>=</w:t>
      </w:r>
      <w:r w:rsidRPr="002057C0">
        <w:rPr>
          <w:i/>
          <w:color w:val="C48CFF"/>
          <w:sz w:val="16"/>
        </w:rPr>
        <w:t>0</w:t>
      </w:r>
    </w:p>
    <w:p w:rsidR="002057C0" w:rsidRPr="002057C0" w:rsidRDefault="002057C0" w:rsidP="002057C0">
      <w:pPr>
        <w:ind w:left="1440"/>
        <w:rPr>
          <w:i/>
          <w:sz w:val="16"/>
        </w:rPr>
      </w:pPr>
      <w:proofErr w:type="spellStart"/>
      <w:proofErr w:type="gramStart"/>
      <w:r w:rsidRPr="002057C0">
        <w:rPr>
          <w:b/>
          <w:bCs/>
          <w:i/>
          <w:color w:val="7F0055"/>
          <w:sz w:val="16"/>
        </w:rPr>
        <w:t>var</w:t>
      </w:r>
      <w:proofErr w:type="spellEnd"/>
      <w:proofErr w:type="gramEnd"/>
      <w:r w:rsidRPr="002057C0">
        <w:rPr>
          <w:i/>
          <w:sz w:val="16"/>
        </w:rPr>
        <w:t xml:space="preserve"> b: </w:t>
      </w:r>
      <w:proofErr w:type="spellStart"/>
      <w:r w:rsidRPr="002057C0">
        <w:rPr>
          <w:i/>
          <w:sz w:val="16"/>
        </w:rPr>
        <w:t>Int</w:t>
      </w:r>
      <w:proofErr w:type="spellEnd"/>
      <w:r w:rsidRPr="002057C0">
        <w:rPr>
          <w:i/>
          <w:sz w:val="16"/>
        </w:rPr>
        <w:t>=</w:t>
      </w:r>
      <w:r w:rsidRPr="002057C0">
        <w:rPr>
          <w:i/>
          <w:color w:val="C48CFF"/>
          <w:sz w:val="16"/>
        </w:rPr>
        <w:t>1</w:t>
      </w:r>
    </w:p>
    <w:p w:rsidR="002057C0" w:rsidRPr="002057C0" w:rsidRDefault="002057C0" w:rsidP="002057C0">
      <w:pPr>
        <w:ind w:left="1440"/>
        <w:rPr>
          <w:i/>
          <w:sz w:val="16"/>
        </w:rPr>
      </w:pPr>
    </w:p>
    <w:p w:rsidR="002057C0" w:rsidRPr="002057C0" w:rsidRDefault="002057C0" w:rsidP="002057C0">
      <w:pPr>
        <w:ind w:left="1440"/>
        <w:rPr>
          <w:i/>
          <w:sz w:val="16"/>
        </w:rPr>
      </w:pPr>
      <w:proofErr w:type="gramStart"/>
      <w:r w:rsidRPr="002057C0">
        <w:rPr>
          <w:b/>
          <w:bCs/>
          <w:i/>
          <w:color w:val="7F0055"/>
          <w:sz w:val="16"/>
        </w:rPr>
        <w:t>for</w:t>
      </w:r>
      <w:proofErr w:type="gramEnd"/>
      <w:r w:rsidRPr="002057C0">
        <w:rPr>
          <w:i/>
          <w:sz w:val="16"/>
        </w:rPr>
        <w:t xml:space="preserve"> (l &lt;- </w:t>
      </w:r>
      <w:r w:rsidRPr="002057C0">
        <w:rPr>
          <w:i/>
          <w:color w:val="C48CFF"/>
          <w:sz w:val="16"/>
        </w:rPr>
        <w:t>1</w:t>
      </w:r>
      <w:r w:rsidRPr="002057C0">
        <w:rPr>
          <w:i/>
          <w:sz w:val="16"/>
        </w:rPr>
        <w:t xml:space="preserve"> until x){</w:t>
      </w:r>
    </w:p>
    <w:p w:rsidR="002057C0" w:rsidRPr="002057C0" w:rsidRDefault="002057C0" w:rsidP="002057C0">
      <w:pPr>
        <w:ind w:left="1440"/>
        <w:rPr>
          <w:i/>
          <w:sz w:val="16"/>
        </w:rPr>
      </w:pPr>
      <w:proofErr w:type="gramStart"/>
      <w:r w:rsidRPr="002057C0">
        <w:rPr>
          <w:i/>
          <w:sz w:val="16"/>
        </w:rPr>
        <w:t>result</w:t>
      </w:r>
      <w:proofErr w:type="gramEnd"/>
      <w:r w:rsidRPr="002057C0">
        <w:rPr>
          <w:i/>
          <w:sz w:val="16"/>
        </w:rPr>
        <w:t xml:space="preserve"> = a + b</w:t>
      </w:r>
    </w:p>
    <w:p w:rsidR="002057C0" w:rsidRPr="002057C0" w:rsidRDefault="002057C0" w:rsidP="002057C0">
      <w:pPr>
        <w:ind w:left="1440"/>
        <w:rPr>
          <w:i/>
          <w:sz w:val="16"/>
        </w:rPr>
      </w:pPr>
      <w:r w:rsidRPr="002057C0">
        <w:rPr>
          <w:i/>
          <w:sz w:val="16"/>
        </w:rPr>
        <w:t>a = b</w:t>
      </w:r>
    </w:p>
    <w:p w:rsidR="002057C0" w:rsidRPr="002057C0" w:rsidRDefault="002057C0" w:rsidP="002057C0">
      <w:pPr>
        <w:ind w:left="1440"/>
        <w:rPr>
          <w:i/>
          <w:sz w:val="16"/>
        </w:rPr>
      </w:pPr>
      <w:r w:rsidRPr="002057C0">
        <w:rPr>
          <w:i/>
          <w:sz w:val="16"/>
        </w:rPr>
        <w:t>b = result</w:t>
      </w:r>
    </w:p>
    <w:p w:rsidR="002057C0" w:rsidRPr="002057C0" w:rsidRDefault="002057C0" w:rsidP="002057C0">
      <w:pPr>
        <w:ind w:left="1440"/>
        <w:rPr>
          <w:i/>
          <w:sz w:val="16"/>
        </w:rPr>
      </w:pPr>
    </w:p>
    <w:p w:rsidR="002057C0" w:rsidRPr="002057C0" w:rsidRDefault="002057C0" w:rsidP="002057C0">
      <w:pPr>
        <w:ind w:left="1440"/>
        <w:rPr>
          <w:i/>
          <w:sz w:val="16"/>
        </w:rPr>
      </w:pPr>
      <w:proofErr w:type="spellStart"/>
      <w:proofErr w:type="gramStart"/>
      <w:r w:rsidRPr="002057C0">
        <w:rPr>
          <w:i/>
          <w:sz w:val="16"/>
        </w:rPr>
        <w:t>conres</w:t>
      </w:r>
      <w:proofErr w:type="spellEnd"/>
      <w:proofErr w:type="gramEnd"/>
      <w:r w:rsidRPr="002057C0">
        <w:rPr>
          <w:i/>
          <w:sz w:val="16"/>
        </w:rPr>
        <w:t xml:space="preserve"> = </w:t>
      </w:r>
      <w:proofErr w:type="spellStart"/>
      <w:r w:rsidRPr="002057C0">
        <w:rPr>
          <w:i/>
          <w:sz w:val="16"/>
        </w:rPr>
        <w:t>conres</w:t>
      </w:r>
      <w:proofErr w:type="spellEnd"/>
      <w:r w:rsidRPr="002057C0">
        <w:rPr>
          <w:i/>
          <w:sz w:val="16"/>
        </w:rPr>
        <w:t xml:space="preserve"> + result</w:t>
      </w:r>
    </w:p>
    <w:p w:rsidR="002057C0" w:rsidRPr="002057C0" w:rsidRDefault="002057C0" w:rsidP="002057C0">
      <w:pPr>
        <w:ind w:left="1440"/>
        <w:rPr>
          <w:i/>
          <w:sz w:val="16"/>
        </w:rPr>
      </w:pPr>
      <w:r w:rsidRPr="002057C0">
        <w:rPr>
          <w:i/>
          <w:sz w:val="16"/>
        </w:rPr>
        <w:t>}</w:t>
      </w:r>
    </w:p>
    <w:p w:rsidR="002057C0" w:rsidRPr="002057C0" w:rsidRDefault="002057C0" w:rsidP="002057C0">
      <w:pPr>
        <w:ind w:left="1440"/>
        <w:rPr>
          <w:i/>
          <w:sz w:val="16"/>
        </w:rPr>
      </w:pPr>
    </w:p>
    <w:p w:rsidR="002057C0" w:rsidRPr="002057C0" w:rsidRDefault="002057C0" w:rsidP="002057C0">
      <w:pPr>
        <w:ind w:left="1440"/>
        <w:rPr>
          <w:i/>
          <w:sz w:val="16"/>
        </w:rPr>
      </w:pPr>
    </w:p>
    <w:p w:rsidR="002057C0" w:rsidRPr="002057C0" w:rsidRDefault="002057C0" w:rsidP="002057C0">
      <w:pPr>
        <w:ind w:left="1440"/>
        <w:rPr>
          <w:i/>
          <w:sz w:val="16"/>
        </w:rPr>
      </w:pPr>
      <w:proofErr w:type="spellStart"/>
      <w:proofErr w:type="gramStart"/>
      <w:r w:rsidRPr="002057C0">
        <w:rPr>
          <w:b/>
          <w:bCs/>
          <w:i/>
          <w:color w:val="7F0055"/>
          <w:sz w:val="16"/>
        </w:rPr>
        <w:t>var</w:t>
      </w:r>
      <w:proofErr w:type="spellEnd"/>
      <w:proofErr w:type="gramEnd"/>
      <w:r w:rsidRPr="002057C0">
        <w:rPr>
          <w:i/>
          <w:sz w:val="16"/>
        </w:rPr>
        <w:t xml:space="preserve"> conres2=</w:t>
      </w:r>
      <w:proofErr w:type="spellStart"/>
      <w:r w:rsidRPr="002057C0">
        <w:rPr>
          <w:i/>
          <w:sz w:val="16"/>
        </w:rPr>
        <w:t>conres.toString</w:t>
      </w:r>
      <w:proofErr w:type="spellEnd"/>
    </w:p>
    <w:p w:rsidR="002057C0" w:rsidRPr="002057C0" w:rsidRDefault="002057C0" w:rsidP="002057C0">
      <w:pPr>
        <w:ind w:left="1440"/>
        <w:rPr>
          <w:i/>
          <w:sz w:val="16"/>
        </w:rPr>
      </w:pPr>
      <w:proofErr w:type="spellStart"/>
      <w:proofErr w:type="gramStart"/>
      <w:r w:rsidRPr="002057C0">
        <w:rPr>
          <w:b/>
          <w:bCs/>
          <w:i/>
          <w:color w:val="7F0055"/>
          <w:sz w:val="16"/>
        </w:rPr>
        <w:t>var</w:t>
      </w:r>
      <w:proofErr w:type="spellEnd"/>
      <w:proofErr w:type="gramEnd"/>
      <w:r w:rsidRPr="002057C0">
        <w:rPr>
          <w:i/>
          <w:sz w:val="16"/>
        </w:rPr>
        <w:t xml:space="preserve"> c = conres2.charAt(y-</w:t>
      </w:r>
      <w:r w:rsidRPr="002057C0">
        <w:rPr>
          <w:i/>
          <w:color w:val="C48CFF"/>
          <w:sz w:val="16"/>
        </w:rPr>
        <w:t>1</w:t>
      </w:r>
      <w:r w:rsidRPr="002057C0">
        <w:rPr>
          <w:i/>
          <w:sz w:val="16"/>
        </w:rPr>
        <w:t>)</w:t>
      </w:r>
    </w:p>
    <w:p w:rsidR="002057C0" w:rsidRPr="002057C0" w:rsidRDefault="002057C0" w:rsidP="002057C0">
      <w:pPr>
        <w:ind w:left="1440"/>
        <w:rPr>
          <w:i/>
          <w:sz w:val="16"/>
        </w:rPr>
      </w:pPr>
    </w:p>
    <w:p w:rsidR="002057C0" w:rsidRPr="002057C0" w:rsidRDefault="002057C0" w:rsidP="002057C0">
      <w:pPr>
        <w:ind w:left="1440"/>
        <w:rPr>
          <w:i/>
          <w:sz w:val="16"/>
        </w:rPr>
      </w:pPr>
      <w:proofErr w:type="spellStart"/>
      <w:proofErr w:type="gramStart"/>
      <w:r w:rsidRPr="002057C0">
        <w:rPr>
          <w:i/>
          <w:sz w:val="16"/>
        </w:rPr>
        <w:t>println</w:t>
      </w:r>
      <w:proofErr w:type="spellEnd"/>
      <w:proofErr w:type="gramEnd"/>
      <w:r w:rsidRPr="002057C0">
        <w:rPr>
          <w:i/>
          <w:sz w:val="16"/>
        </w:rPr>
        <w:t xml:space="preserve"> (</w:t>
      </w:r>
      <w:r w:rsidRPr="002057C0">
        <w:rPr>
          <w:i/>
          <w:color w:val="2A00FF"/>
          <w:sz w:val="16"/>
        </w:rPr>
        <w:t>"number in sequence "</w:t>
      </w:r>
      <w:r w:rsidRPr="002057C0">
        <w:rPr>
          <w:i/>
          <w:sz w:val="16"/>
        </w:rPr>
        <w:t xml:space="preserve"> + (x) + </w:t>
      </w:r>
      <w:r w:rsidRPr="002057C0">
        <w:rPr>
          <w:i/>
          <w:color w:val="2A00FF"/>
          <w:sz w:val="16"/>
        </w:rPr>
        <w:t>" Sequence is "</w:t>
      </w:r>
      <w:r w:rsidRPr="002057C0">
        <w:rPr>
          <w:i/>
          <w:sz w:val="16"/>
        </w:rPr>
        <w:t xml:space="preserve"> + conres2)</w:t>
      </w:r>
    </w:p>
    <w:p w:rsidR="002057C0" w:rsidRPr="002057C0" w:rsidRDefault="002057C0" w:rsidP="002057C0">
      <w:pPr>
        <w:ind w:left="1440"/>
        <w:rPr>
          <w:i/>
          <w:sz w:val="16"/>
        </w:rPr>
      </w:pPr>
      <w:proofErr w:type="spellStart"/>
      <w:proofErr w:type="gramStart"/>
      <w:r w:rsidRPr="002057C0">
        <w:rPr>
          <w:i/>
          <w:sz w:val="16"/>
        </w:rPr>
        <w:t>println</w:t>
      </w:r>
      <w:proofErr w:type="spellEnd"/>
      <w:proofErr w:type="gramEnd"/>
      <w:r w:rsidRPr="002057C0">
        <w:rPr>
          <w:i/>
          <w:sz w:val="16"/>
        </w:rPr>
        <w:t xml:space="preserve"> (</w:t>
      </w:r>
      <w:r w:rsidRPr="002057C0">
        <w:rPr>
          <w:i/>
          <w:color w:val="2A00FF"/>
          <w:sz w:val="16"/>
        </w:rPr>
        <w:t>"The character at position "</w:t>
      </w:r>
      <w:r w:rsidRPr="002057C0">
        <w:rPr>
          <w:i/>
          <w:sz w:val="16"/>
        </w:rPr>
        <w:t xml:space="preserve"> + (y) + </w:t>
      </w:r>
      <w:r w:rsidRPr="002057C0">
        <w:rPr>
          <w:i/>
          <w:color w:val="2A00FF"/>
          <w:sz w:val="16"/>
        </w:rPr>
        <w:t>" is "</w:t>
      </w:r>
      <w:r w:rsidRPr="002057C0">
        <w:rPr>
          <w:i/>
          <w:sz w:val="16"/>
        </w:rPr>
        <w:t xml:space="preserve"> + c)</w:t>
      </w:r>
    </w:p>
    <w:p w:rsidR="002057C0" w:rsidRPr="002057C0" w:rsidRDefault="002057C0" w:rsidP="002057C0">
      <w:pPr>
        <w:ind w:left="1440"/>
        <w:rPr>
          <w:i/>
          <w:sz w:val="16"/>
        </w:rPr>
      </w:pPr>
      <w:r w:rsidRPr="002057C0">
        <w:rPr>
          <w:i/>
          <w:sz w:val="16"/>
        </w:rPr>
        <w:t>}</w:t>
      </w:r>
    </w:p>
    <w:p w:rsidR="002057C0" w:rsidRPr="002057C0" w:rsidRDefault="002057C0" w:rsidP="002057C0">
      <w:pPr>
        <w:ind w:left="1440"/>
        <w:rPr>
          <w:i/>
          <w:sz w:val="16"/>
        </w:rPr>
      </w:pPr>
      <w:r w:rsidRPr="002057C0">
        <w:rPr>
          <w:i/>
          <w:sz w:val="16"/>
        </w:rPr>
        <w:t xml:space="preserve">}                                                 </w:t>
      </w:r>
      <w:r w:rsidRPr="002057C0">
        <w:rPr>
          <w:i/>
          <w:color w:val="3F7F5F"/>
          <w:sz w:val="16"/>
        </w:rPr>
        <w:t xml:space="preserve">//&gt; </w:t>
      </w:r>
      <w:proofErr w:type="spellStart"/>
      <w:r w:rsidRPr="002057C0">
        <w:rPr>
          <w:i/>
          <w:color w:val="3F7F5F"/>
          <w:sz w:val="16"/>
        </w:rPr>
        <w:t>fibloop</w:t>
      </w:r>
      <w:proofErr w:type="spellEnd"/>
      <w:r w:rsidRPr="002057C0">
        <w:rPr>
          <w:i/>
          <w:color w:val="3F7F5F"/>
          <w:sz w:val="16"/>
        </w:rPr>
        <w:t xml:space="preserve">: (x: </w:t>
      </w:r>
      <w:proofErr w:type="spellStart"/>
      <w:r w:rsidRPr="002057C0">
        <w:rPr>
          <w:i/>
          <w:color w:val="3F7F5F"/>
          <w:sz w:val="16"/>
        </w:rPr>
        <w:t>Int</w:t>
      </w:r>
      <w:proofErr w:type="spellEnd"/>
      <w:r w:rsidRPr="002057C0">
        <w:rPr>
          <w:i/>
          <w:color w:val="3F7F5F"/>
          <w:sz w:val="16"/>
        </w:rPr>
        <w:t xml:space="preserve">, y: </w:t>
      </w:r>
      <w:proofErr w:type="spellStart"/>
      <w:r w:rsidRPr="002057C0">
        <w:rPr>
          <w:i/>
          <w:color w:val="3F7F5F"/>
          <w:sz w:val="16"/>
        </w:rPr>
        <w:t>Int</w:t>
      </w:r>
      <w:proofErr w:type="spellEnd"/>
      <w:proofErr w:type="gramStart"/>
      <w:r w:rsidRPr="002057C0">
        <w:rPr>
          <w:i/>
          <w:color w:val="3F7F5F"/>
          <w:sz w:val="16"/>
        </w:rPr>
        <w:t>)Unit</w:t>
      </w:r>
      <w:proofErr w:type="gramEnd"/>
    </w:p>
    <w:p w:rsidR="002057C0" w:rsidRPr="002057C0" w:rsidRDefault="002057C0" w:rsidP="002057C0">
      <w:pPr>
        <w:ind w:left="1440"/>
        <w:rPr>
          <w:i/>
          <w:sz w:val="16"/>
        </w:rPr>
      </w:pPr>
      <w:proofErr w:type="spellStart"/>
      <w:proofErr w:type="gramStart"/>
      <w:r w:rsidRPr="002057C0">
        <w:rPr>
          <w:i/>
          <w:sz w:val="16"/>
        </w:rPr>
        <w:t>fibloop</w:t>
      </w:r>
      <w:proofErr w:type="spellEnd"/>
      <w:proofErr w:type="gramEnd"/>
      <w:r w:rsidRPr="002057C0">
        <w:rPr>
          <w:i/>
          <w:sz w:val="16"/>
        </w:rPr>
        <w:t xml:space="preserve"> (</w:t>
      </w:r>
      <w:r w:rsidRPr="002057C0">
        <w:rPr>
          <w:i/>
          <w:color w:val="C48CFF"/>
          <w:sz w:val="16"/>
        </w:rPr>
        <w:t>8</w:t>
      </w:r>
      <w:r w:rsidRPr="002057C0">
        <w:rPr>
          <w:i/>
          <w:sz w:val="16"/>
        </w:rPr>
        <w:t>,</w:t>
      </w:r>
      <w:r w:rsidRPr="002057C0">
        <w:rPr>
          <w:i/>
          <w:color w:val="C48CFF"/>
          <w:sz w:val="16"/>
        </w:rPr>
        <w:t>6</w:t>
      </w:r>
      <w:r w:rsidRPr="002057C0">
        <w:rPr>
          <w:i/>
          <w:sz w:val="16"/>
        </w:rPr>
        <w:t xml:space="preserve">)                                     </w:t>
      </w:r>
      <w:r w:rsidRPr="002057C0">
        <w:rPr>
          <w:i/>
          <w:color w:val="3F7F5F"/>
          <w:sz w:val="16"/>
        </w:rPr>
        <w:t>//&gt; number in sequence 8 Sequence is 1123581321</w:t>
      </w:r>
    </w:p>
    <w:p w:rsidR="002057C0" w:rsidRPr="002057C0" w:rsidRDefault="002057C0" w:rsidP="002057C0">
      <w:pPr>
        <w:ind w:left="1440"/>
        <w:rPr>
          <w:i/>
          <w:sz w:val="16"/>
        </w:rPr>
      </w:pPr>
      <w:r w:rsidRPr="002057C0">
        <w:rPr>
          <w:i/>
          <w:sz w:val="16"/>
        </w:rPr>
        <w:t xml:space="preserve">                                                  </w:t>
      </w:r>
      <w:r w:rsidRPr="002057C0">
        <w:rPr>
          <w:i/>
          <w:color w:val="3F7F5F"/>
          <w:sz w:val="16"/>
        </w:rPr>
        <w:t xml:space="preserve">//| </w:t>
      </w:r>
      <w:proofErr w:type="gramStart"/>
      <w:r w:rsidRPr="002057C0">
        <w:rPr>
          <w:i/>
          <w:color w:val="3F7F5F"/>
          <w:sz w:val="16"/>
        </w:rPr>
        <w:t>The</w:t>
      </w:r>
      <w:proofErr w:type="gramEnd"/>
      <w:r w:rsidRPr="002057C0">
        <w:rPr>
          <w:i/>
          <w:color w:val="3F7F5F"/>
          <w:sz w:val="16"/>
        </w:rPr>
        <w:t xml:space="preserve"> character at position 6 is 8</w:t>
      </w:r>
    </w:p>
    <w:p w:rsidR="002057C0" w:rsidRPr="002057C0" w:rsidRDefault="002057C0" w:rsidP="002057C0">
      <w:pPr>
        <w:ind w:left="1440"/>
        <w:rPr>
          <w:i/>
          <w:sz w:val="16"/>
        </w:rPr>
      </w:pPr>
    </w:p>
    <w:p w:rsidR="002057C0" w:rsidRPr="002057C0" w:rsidRDefault="002057C0" w:rsidP="002057C0">
      <w:pPr>
        <w:ind w:left="1440"/>
        <w:rPr>
          <w:i/>
          <w:sz w:val="16"/>
        </w:rPr>
      </w:pPr>
    </w:p>
    <w:p w:rsidR="002057C0" w:rsidRPr="002057C0" w:rsidRDefault="002057C0" w:rsidP="002057C0">
      <w:pPr>
        <w:ind w:left="1440"/>
        <w:rPr>
          <w:i/>
          <w:sz w:val="16"/>
        </w:rPr>
      </w:pPr>
    </w:p>
    <w:p w:rsidR="002057C0" w:rsidRDefault="002057C0" w:rsidP="002057C0">
      <w:pPr>
        <w:ind w:left="1440"/>
      </w:pPr>
      <w:proofErr w:type="spellStart"/>
      <w:proofErr w:type="gramStart"/>
      <w:r w:rsidRPr="002057C0">
        <w:rPr>
          <w:i/>
          <w:sz w:val="16"/>
        </w:rPr>
        <w:t>fibloop</w:t>
      </w:r>
      <w:proofErr w:type="spellEnd"/>
      <w:proofErr w:type="gramEnd"/>
      <w:r w:rsidRPr="002057C0">
        <w:rPr>
          <w:i/>
          <w:sz w:val="16"/>
        </w:rPr>
        <w:t xml:space="preserve"> (</w:t>
      </w:r>
      <w:r w:rsidRPr="002057C0">
        <w:rPr>
          <w:i/>
          <w:color w:val="C48CFF"/>
          <w:sz w:val="16"/>
        </w:rPr>
        <w:t>12</w:t>
      </w:r>
      <w:r w:rsidRPr="002057C0">
        <w:rPr>
          <w:i/>
          <w:sz w:val="16"/>
        </w:rPr>
        <w:t>,</w:t>
      </w:r>
      <w:r w:rsidRPr="002057C0">
        <w:rPr>
          <w:i/>
          <w:color w:val="C48CFF"/>
          <w:sz w:val="16"/>
        </w:rPr>
        <w:t>9</w:t>
      </w:r>
      <w:r w:rsidRPr="002057C0">
        <w:rPr>
          <w:i/>
          <w:sz w:val="16"/>
        </w:rPr>
        <w:t>)</w:t>
      </w:r>
      <w:r w:rsidRPr="002057C0">
        <w:rPr>
          <w:sz w:val="16"/>
        </w:rPr>
        <w:t xml:space="preserve">                                    </w:t>
      </w:r>
      <w:r>
        <w:rPr>
          <w:color w:val="3F7F5F"/>
        </w:rPr>
        <w:t>//&gt; number in sequence 12 Sequence is 1123581321345589144</w:t>
      </w:r>
    </w:p>
    <w:p w:rsidR="002057C0" w:rsidRDefault="002057C0" w:rsidP="002057C0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                                               </w:t>
      </w:r>
      <w:r>
        <w:rPr>
          <w:rFonts w:ascii="Consolas" w:hAnsi="Consolas" w:cs="Consolas"/>
          <w:color w:val="3F7F5F"/>
          <w:szCs w:val="20"/>
        </w:rPr>
        <w:t xml:space="preserve">//| </w:t>
      </w:r>
      <w:proofErr w:type="gramStart"/>
      <w:r>
        <w:rPr>
          <w:rFonts w:ascii="Consolas" w:hAnsi="Consolas" w:cs="Consolas"/>
          <w:color w:val="3F7F5F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Cs w:val="20"/>
        </w:rPr>
        <w:t xml:space="preserve"> character at position 9 is 2</w:t>
      </w:r>
    </w:p>
    <w:p w:rsidR="003F005B" w:rsidRDefault="003F005B" w:rsidP="002057C0">
      <w:pPr>
        <w:autoSpaceDE w:val="0"/>
        <w:autoSpaceDN w:val="0"/>
        <w:adjustRightInd w:val="0"/>
        <w:rPr>
          <w:b/>
          <w:i/>
          <w:sz w:val="16"/>
        </w:rPr>
      </w:pPr>
    </w:p>
    <w:p w:rsidR="002057C0" w:rsidRDefault="002057C0" w:rsidP="002057C0">
      <w:pPr>
        <w:autoSpaceDE w:val="0"/>
        <w:autoSpaceDN w:val="0"/>
        <w:adjustRightInd w:val="0"/>
        <w:rPr>
          <w:b/>
        </w:rPr>
      </w:pPr>
    </w:p>
    <w:p w:rsidR="002057C0" w:rsidRDefault="002057C0" w:rsidP="002057C0">
      <w:pPr>
        <w:autoSpaceDE w:val="0"/>
        <w:autoSpaceDN w:val="0"/>
        <w:adjustRightInd w:val="0"/>
        <w:rPr>
          <w:b/>
        </w:rPr>
      </w:pPr>
      <w:r w:rsidRPr="002057C0">
        <w:rPr>
          <w:b/>
        </w:rPr>
        <w:t>Various Results</w:t>
      </w:r>
    </w:p>
    <w:p w:rsidR="002057C0" w:rsidRPr="002057C0" w:rsidRDefault="002057C0" w:rsidP="002057C0">
      <w:pPr>
        <w:autoSpaceDE w:val="0"/>
        <w:autoSpaceDN w:val="0"/>
        <w:adjustRightInd w:val="0"/>
        <w:rPr>
          <w:i/>
          <w:color w:val="00B050"/>
          <w:sz w:val="16"/>
        </w:rPr>
      </w:pPr>
      <w:r>
        <w:rPr>
          <w:b/>
        </w:rPr>
        <w:t>8 and 6</w:t>
      </w:r>
      <w:r w:rsidRPr="002057C0">
        <w:rPr>
          <w:i/>
          <w:sz w:val="16"/>
        </w:rPr>
        <w:t xml:space="preserve">                                  </w:t>
      </w:r>
      <w:r>
        <w:rPr>
          <w:i/>
          <w:sz w:val="16"/>
        </w:rPr>
        <w:tab/>
      </w:r>
      <w:r>
        <w:rPr>
          <w:i/>
          <w:sz w:val="16"/>
        </w:rPr>
        <w:tab/>
      </w:r>
      <w:r w:rsidRPr="002057C0">
        <w:rPr>
          <w:i/>
          <w:sz w:val="16"/>
        </w:rPr>
        <w:t xml:space="preserve"> </w:t>
      </w:r>
      <w:r w:rsidRPr="002057C0">
        <w:rPr>
          <w:i/>
          <w:color w:val="00B050"/>
          <w:sz w:val="16"/>
        </w:rPr>
        <w:t>//&gt; number in sequence 8 Sequence is 1123581321</w:t>
      </w:r>
    </w:p>
    <w:p w:rsidR="002057C0" w:rsidRPr="002057C0" w:rsidRDefault="002057C0" w:rsidP="002057C0">
      <w:pPr>
        <w:ind w:left="1440"/>
        <w:rPr>
          <w:i/>
          <w:color w:val="00B050"/>
          <w:sz w:val="16"/>
        </w:rPr>
      </w:pPr>
      <w:r w:rsidRPr="002057C0">
        <w:rPr>
          <w:i/>
          <w:color w:val="00B050"/>
          <w:sz w:val="16"/>
        </w:rPr>
        <w:t xml:space="preserve">                                  </w:t>
      </w:r>
      <w:r w:rsidRPr="002057C0">
        <w:rPr>
          <w:i/>
          <w:color w:val="00B050"/>
          <w:sz w:val="16"/>
        </w:rPr>
        <w:tab/>
      </w:r>
      <w:r w:rsidRPr="002057C0">
        <w:rPr>
          <w:i/>
          <w:color w:val="00B050"/>
          <w:sz w:val="16"/>
        </w:rPr>
        <w:t xml:space="preserve">//| </w:t>
      </w:r>
      <w:proofErr w:type="gramStart"/>
      <w:r w:rsidRPr="002057C0">
        <w:rPr>
          <w:i/>
          <w:color w:val="00B050"/>
          <w:sz w:val="16"/>
        </w:rPr>
        <w:t>The</w:t>
      </w:r>
      <w:proofErr w:type="gramEnd"/>
      <w:r w:rsidRPr="002057C0">
        <w:rPr>
          <w:i/>
          <w:color w:val="00B050"/>
          <w:sz w:val="16"/>
        </w:rPr>
        <w:t xml:space="preserve"> character at position 6 is 8</w:t>
      </w:r>
    </w:p>
    <w:p w:rsidR="002057C0" w:rsidRPr="002057C0" w:rsidRDefault="002057C0" w:rsidP="002057C0">
      <w:pPr>
        <w:ind w:left="1440"/>
        <w:rPr>
          <w:i/>
          <w:sz w:val="16"/>
        </w:rPr>
      </w:pPr>
    </w:p>
    <w:p w:rsidR="002057C0" w:rsidRPr="002057C0" w:rsidRDefault="002057C0" w:rsidP="002057C0">
      <w:pPr>
        <w:ind w:left="1440"/>
        <w:rPr>
          <w:i/>
          <w:sz w:val="16"/>
        </w:rPr>
      </w:pPr>
    </w:p>
    <w:p w:rsidR="002057C0" w:rsidRPr="002057C0" w:rsidRDefault="002057C0" w:rsidP="002057C0">
      <w:pPr>
        <w:ind w:left="1440"/>
        <w:rPr>
          <w:i/>
          <w:sz w:val="16"/>
        </w:rPr>
      </w:pPr>
    </w:p>
    <w:p w:rsidR="002057C0" w:rsidRPr="002057C0" w:rsidRDefault="002057C0" w:rsidP="002057C0">
      <w:pPr>
        <w:rPr>
          <w:rFonts w:cs="Tahoma"/>
          <w:i/>
          <w:color w:val="00B050"/>
          <w:sz w:val="16"/>
        </w:rPr>
      </w:pPr>
      <w:r w:rsidRPr="002057C0">
        <w:rPr>
          <w:b/>
        </w:rPr>
        <w:t>12 and 9</w:t>
      </w:r>
      <w:r w:rsidRPr="002057C0">
        <w:rPr>
          <w:sz w:val="16"/>
        </w:rPr>
        <w:t xml:space="preserve">                        </w:t>
      </w:r>
      <w:r>
        <w:rPr>
          <w:sz w:val="16"/>
        </w:rPr>
        <w:tab/>
      </w:r>
      <w:r>
        <w:rPr>
          <w:sz w:val="16"/>
        </w:rPr>
        <w:tab/>
      </w:r>
      <w:r w:rsidRPr="002057C0">
        <w:rPr>
          <w:sz w:val="16"/>
        </w:rPr>
        <w:t xml:space="preserve">      </w:t>
      </w:r>
      <w:r w:rsidRPr="002057C0">
        <w:rPr>
          <w:rFonts w:cs="Tahoma"/>
          <w:i/>
          <w:color w:val="00B050"/>
          <w:sz w:val="16"/>
        </w:rPr>
        <w:t>//&gt; number in sequence 12 Sequence is 1123581321345589144</w:t>
      </w:r>
    </w:p>
    <w:p w:rsidR="002057C0" w:rsidRPr="002057C0" w:rsidRDefault="002057C0" w:rsidP="002057C0">
      <w:pPr>
        <w:ind w:left="720"/>
        <w:rPr>
          <w:rFonts w:cs="Tahoma"/>
          <w:i/>
          <w:color w:val="00B050"/>
          <w:sz w:val="16"/>
          <w:szCs w:val="20"/>
        </w:rPr>
      </w:pPr>
      <w:r w:rsidRPr="002057C0">
        <w:rPr>
          <w:rFonts w:cs="Tahoma"/>
          <w:i/>
          <w:color w:val="00B050"/>
          <w:sz w:val="16"/>
          <w:szCs w:val="20"/>
        </w:rPr>
        <w:t xml:space="preserve">                                               </w:t>
      </w:r>
      <w:r w:rsidRPr="002057C0">
        <w:rPr>
          <w:rFonts w:cs="Tahoma"/>
          <w:i/>
          <w:color w:val="00B050"/>
          <w:sz w:val="16"/>
          <w:szCs w:val="20"/>
        </w:rPr>
        <w:t xml:space="preserve">  </w:t>
      </w:r>
      <w:r w:rsidRPr="002057C0">
        <w:rPr>
          <w:rFonts w:cs="Tahoma"/>
          <w:i/>
          <w:color w:val="00B050"/>
          <w:sz w:val="16"/>
          <w:szCs w:val="20"/>
        </w:rPr>
        <w:t xml:space="preserve">//| </w:t>
      </w:r>
      <w:proofErr w:type="gramStart"/>
      <w:r w:rsidRPr="002057C0">
        <w:rPr>
          <w:rFonts w:cs="Tahoma"/>
          <w:i/>
          <w:color w:val="00B050"/>
          <w:sz w:val="16"/>
          <w:szCs w:val="20"/>
        </w:rPr>
        <w:t>The</w:t>
      </w:r>
      <w:proofErr w:type="gramEnd"/>
      <w:r w:rsidRPr="002057C0">
        <w:rPr>
          <w:rFonts w:cs="Tahoma"/>
          <w:i/>
          <w:color w:val="00B050"/>
          <w:sz w:val="16"/>
          <w:szCs w:val="20"/>
        </w:rPr>
        <w:t xml:space="preserve"> character at position 9 is 2</w:t>
      </w:r>
    </w:p>
    <w:p w:rsidR="002057C0" w:rsidRPr="002057C0" w:rsidRDefault="002057C0" w:rsidP="002057C0">
      <w:pPr>
        <w:autoSpaceDE w:val="0"/>
        <w:autoSpaceDN w:val="0"/>
        <w:adjustRightInd w:val="0"/>
        <w:rPr>
          <w:b/>
        </w:rPr>
      </w:pPr>
    </w:p>
    <w:sectPr w:rsidR="002057C0" w:rsidRPr="002057C0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D58" w:rsidRDefault="00FF4D58">
      <w:r>
        <w:separator/>
      </w:r>
    </w:p>
  </w:endnote>
  <w:endnote w:type="continuationSeparator" w:id="0">
    <w:p w:rsidR="00FF4D58" w:rsidRDefault="00FF4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AA3420F" wp14:editId="742A2857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D58" w:rsidRDefault="00FF4D58">
      <w:r>
        <w:separator/>
      </w:r>
    </w:p>
  </w:footnote>
  <w:footnote w:type="continuationSeparator" w:id="0">
    <w:p w:rsidR="00FF4D58" w:rsidRDefault="00FF4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3E0DE496" wp14:editId="360721AA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2"/>
  </w:num>
  <w:num w:numId="13">
    <w:abstractNumId w:val="20"/>
  </w:num>
  <w:num w:numId="14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EB6"/>
    <w:rsid w:val="009A3243"/>
    <w:rsid w:val="009C4D99"/>
    <w:rsid w:val="009C4FBE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25DD3-18BB-48FA-A341-201FDDDE1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2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3837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3</cp:revision>
  <cp:lastPrinted>2010-03-02T07:42:00Z</cp:lastPrinted>
  <dcterms:created xsi:type="dcterms:W3CDTF">2017-10-12T18:18:00Z</dcterms:created>
  <dcterms:modified xsi:type="dcterms:W3CDTF">2017-10-12T18:20:00Z</dcterms:modified>
</cp:coreProperties>
</file>