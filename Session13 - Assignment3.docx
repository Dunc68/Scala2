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CEC" w:rsidRDefault="00496CEC" w:rsidP="00A71C4A"/>
    <w:p w:rsidR="00496CEC" w:rsidRDefault="00496CEC"/>
    <w:p w:rsidR="00496CEC" w:rsidRDefault="00496CEC"/>
    <w:p w:rsidR="00496CEC" w:rsidRDefault="00496CEC" w:rsidP="003611AA">
      <w:pPr>
        <w:jc w:val="center"/>
      </w:pPr>
    </w:p>
    <w:p w:rsidR="00496CEC" w:rsidRDefault="00496CEC"/>
    <w:p w:rsidR="00496CEC" w:rsidRDefault="00496CEC"/>
    <w:p w:rsidR="00496CEC" w:rsidRDefault="00496CEC"/>
    <w:p w:rsidR="00496CEC" w:rsidRDefault="00496CEC"/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Session </w:t>
      </w:r>
      <w:r w:rsidR="00C24587">
        <w:rPr>
          <w:rFonts w:cs="Arial"/>
          <w:sz w:val="56"/>
        </w:rPr>
        <w:t>1</w:t>
      </w:r>
      <w:r w:rsidR="003F005B">
        <w:rPr>
          <w:rFonts w:cs="Arial"/>
          <w:sz w:val="56"/>
        </w:rPr>
        <w:t>3</w:t>
      </w:r>
      <w:r>
        <w:rPr>
          <w:rFonts w:cs="Arial"/>
          <w:sz w:val="56"/>
        </w:rPr>
        <w:t xml:space="preserve"> </w:t>
      </w:r>
    </w:p>
    <w:p w:rsidR="00176E26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Assignment </w:t>
      </w:r>
      <w:r w:rsidR="002F1DD8">
        <w:rPr>
          <w:rFonts w:cs="Arial"/>
          <w:sz w:val="56"/>
        </w:rPr>
        <w:t>3</w:t>
      </w:r>
    </w:p>
    <w:p w:rsidR="00496CEC" w:rsidRDefault="00496CEC">
      <w:pPr>
        <w:jc w:val="center"/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CC005C">
      <w:pPr>
        <w:pStyle w:val="Header"/>
        <w:tabs>
          <w:tab w:val="clear" w:pos="4153"/>
          <w:tab w:val="clear" w:pos="830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1121410</wp:posOffset>
                </wp:positionH>
                <wp:positionV relativeFrom="paragraph">
                  <wp:posOffset>127635</wp:posOffset>
                </wp:positionV>
                <wp:extent cx="4404360" cy="2962275"/>
                <wp:effectExtent l="0" t="0" r="15240" b="2857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4360" cy="2962275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88.3pt;margin-top:10.05pt;width:346.8pt;height:233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" fillcolor="#f3f3f3"/>
            </w:pict>
          </mc:Fallback>
        </mc:AlternateConten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120"/>
        <w:gridCol w:w="3575"/>
      </w:tblGrid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For:</w:t>
            </w:r>
          </w:p>
        </w:tc>
        <w:tc>
          <w:tcPr>
            <w:tcW w:w="3575" w:type="dxa"/>
          </w:tcPr>
          <w:p w:rsidR="00496CEC" w:rsidRPr="00183252" w:rsidRDefault="00176E26" w:rsidP="00500AB2">
            <w:pPr>
              <w:pStyle w:val="Heading5"/>
              <w:numPr>
                <w:ilvl w:val="0"/>
                <w:numId w:val="0"/>
              </w:numPr>
              <w:spacing w:before="0" w:after="0"/>
            </w:pPr>
            <w:proofErr w:type="spellStart"/>
            <w: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tabs>
                <w:tab w:val="clear" w:pos="4153"/>
                <w:tab w:val="clear" w:pos="8306"/>
              </w:tabs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9C4D99" w:rsidP="009C4D9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Document Approval</w:t>
            </w:r>
            <w:r w:rsidR="00496CEC">
              <w:rPr>
                <w:b/>
                <w:bCs/>
              </w:rPr>
              <w:t>:</w:t>
            </w:r>
          </w:p>
        </w:tc>
        <w:tc>
          <w:tcPr>
            <w:tcW w:w="3575" w:type="dxa"/>
          </w:tcPr>
          <w:p w:rsidR="00496CEC" w:rsidRPr="00183252" w:rsidRDefault="00176E26" w:rsidP="005D7C67">
            <w:pPr>
              <w:pStyle w:val="Header"/>
              <w:rPr>
                <w:b/>
              </w:rPr>
            </w:pPr>
            <w:proofErr w:type="spellStart"/>
            <w:r>
              <w:rPr>
                <w:b/>
              </w:rP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 w:rsidP="00765542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Project Title:</w:t>
            </w:r>
          </w:p>
        </w:tc>
        <w:tc>
          <w:tcPr>
            <w:tcW w:w="3575" w:type="dxa"/>
          </w:tcPr>
          <w:p w:rsidR="00496CEC" w:rsidRDefault="00176E26" w:rsidP="002F1DD8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Session </w:t>
            </w:r>
            <w:r w:rsidR="00C24587">
              <w:rPr>
                <w:b w:val="0"/>
              </w:rPr>
              <w:t>1</w:t>
            </w:r>
            <w:r w:rsidR="003F005B">
              <w:rPr>
                <w:b w:val="0"/>
              </w:rPr>
              <w:t>3</w:t>
            </w:r>
            <w:r>
              <w:rPr>
                <w:b w:val="0"/>
              </w:rPr>
              <w:t xml:space="preserve"> – Assignment </w:t>
            </w:r>
            <w:r w:rsidR="002F1DD8">
              <w:rPr>
                <w:b w:val="0"/>
              </w:rPr>
              <w:t>3</w:t>
            </w:r>
            <w:r w:rsidR="00515538">
              <w:rPr>
                <w:b w:val="0"/>
              </w:rPr>
              <w:t xml:space="preserve"> 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Cs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By:</w:t>
            </w:r>
          </w:p>
        </w:tc>
        <w:tc>
          <w:tcPr>
            <w:tcW w:w="3575" w:type="dxa"/>
          </w:tcPr>
          <w:p w:rsidR="00496CEC" w:rsidRDefault="00FF06AF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7928BF" w:rsidRDefault="00176E26" w:rsidP="00176E26">
            <w:pPr>
              <w:rPr>
                <w:color w:val="E1680D"/>
              </w:rPr>
            </w:pPr>
            <w:r>
              <w:rPr>
                <w:color w:val="E1680D"/>
              </w:rPr>
              <w:t>dburgess@duncb.com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Primary Engineer:</w:t>
            </w:r>
          </w:p>
        </w:tc>
        <w:tc>
          <w:tcPr>
            <w:tcW w:w="3575" w:type="dxa"/>
          </w:tcPr>
          <w:p w:rsidR="00496CEC" w:rsidRDefault="004B3E3B">
            <w: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Document Reference:</w:t>
            </w:r>
          </w:p>
        </w:tc>
        <w:tc>
          <w:tcPr>
            <w:tcW w:w="3575" w:type="dxa"/>
          </w:tcPr>
          <w:p w:rsidR="00496CEC" w:rsidRDefault="00176E26" w:rsidP="002F1DD8">
            <w:r>
              <w:rPr>
                <w:b/>
              </w:rPr>
              <w:t xml:space="preserve">Session </w:t>
            </w:r>
            <w:r w:rsidR="00C24587">
              <w:rPr>
                <w:b/>
              </w:rPr>
              <w:t>12</w:t>
            </w:r>
            <w:r>
              <w:rPr>
                <w:b/>
              </w:rPr>
              <w:t xml:space="preserve"> – Assignment </w:t>
            </w:r>
            <w:r w:rsidR="002F1DD8">
              <w:rPr>
                <w:b/>
              </w:rPr>
              <w:t>3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DA2D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Start </w:t>
            </w:r>
            <w:r w:rsidR="00496CEC">
              <w:rPr>
                <w:b/>
                <w:bCs/>
              </w:rPr>
              <w:t>Date:</w:t>
            </w:r>
          </w:p>
        </w:tc>
        <w:tc>
          <w:tcPr>
            <w:tcW w:w="3575" w:type="dxa"/>
          </w:tcPr>
          <w:p w:rsidR="00496CEC" w:rsidRDefault="003F005B">
            <w:r>
              <w:t>10</w:t>
            </w:r>
            <w:r w:rsidR="00176E26">
              <w:t>/</w:t>
            </w:r>
            <w:r w:rsidR="00C24587">
              <w:t>10/</w:t>
            </w:r>
            <w:r w:rsidR="00176E26">
              <w:t>2017</w:t>
            </w:r>
          </w:p>
          <w:p w:rsidR="000A231C" w:rsidRDefault="000A231C"/>
          <w:p w:rsidR="000A231C" w:rsidRDefault="000A231C"/>
          <w:p w:rsidR="000A231C" w:rsidRDefault="000A231C" w:rsidP="000A231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945F67" w:rsidTr="00A71C4A">
        <w:trPr>
          <w:jc w:val="center"/>
        </w:trPr>
        <w:tc>
          <w:tcPr>
            <w:tcW w:w="3120" w:type="dxa"/>
          </w:tcPr>
          <w:p w:rsidR="00945F67" w:rsidRDefault="00945F67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945F67" w:rsidRDefault="00945F67">
            <w:pPr>
              <w:rPr>
                <w:lang w:val="en-US"/>
              </w:rPr>
            </w:pPr>
          </w:p>
        </w:tc>
      </w:tr>
    </w:tbl>
    <w:p w:rsidR="0032531A" w:rsidRDefault="005360E0" w:rsidP="005360E0">
      <w:pPr>
        <w:jc w:val="center"/>
      </w:pPr>
      <w:r>
        <w:rPr>
          <w:noProof/>
          <w:lang w:val="en-US"/>
        </w:rPr>
        <w:drawing>
          <wp:inline distT="0" distB="0" distL="0" distR="0" wp14:anchorId="177392FE" wp14:editId="47DAE008">
            <wp:extent cx="2790825" cy="1581150"/>
            <wp:effectExtent l="0" t="0" r="9525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531A">
        <w:br w:type="page"/>
      </w:r>
    </w:p>
    <w:p w:rsidR="000A231C" w:rsidRDefault="000A231C">
      <w:pPr>
        <w:pStyle w:val="Heading1"/>
        <w:numPr>
          <w:ilvl w:val="0"/>
          <w:numId w:val="0"/>
        </w:numPr>
      </w:pPr>
      <w:bookmarkStart w:id="0" w:name="_Toc73154031"/>
    </w:p>
    <w:p w:rsidR="00496CEC" w:rsidRDefault="00496CEC">
      <w:pPr>
        <w:pStyle w:val="Heading1"/>
        <w:numPr>
          <w:ilvl w:val="0"/>
          <w:numId w:val="0"/>
        </w:numPr>
      </w:pPr>
      <w:bookmarkStart w:id="1" w:name="_Toc495599686"/>
      <w:r>
        <w:t>Contents</w:t>
      </w:r>
      <w:bookmarkEnd w:id="0"/>
      <w:bookmarkEnd w:id="1"/>
    </w:p>
    <w:p w:rsidR="00496CEC" w:rsidRDefault="00496CEC"/>
    <w:bookmarkStart w:id="2" w:name="_GoBack"/>
    <w:bookmarkEnd w:id="2"/>
    <w:p w:rsidR="003D0182" w:rsidRDefault="002B621F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fldChar w:fldCharType="begin"/>
      </w:r>
      <w:r w:rsidR="00496CEC">
        <w:instrText xml:space="preserve"> TOC \o "1-3" \h \z </w:instrText>
      </w:r>
      <w:r>
        <w:fldChar w:fldCharType="separate"/>
      </w:r>
      <w:hyperlink w:anchor="_Toc495599686" w:history="1">
        <w:r w:rsidR="003D0182" w:rsidRPr="00CB0651">
          <w:rPr>
            <w:rStyle w:val="Hyperlink"/>
            <w:noProof/>
          </w:rPr>
          <w:t>Contents</w:t>
        </w:r>
        <w:r w:rsidR="003D0182">
          <w:rPr>
            <w:noProof/>
            <w:webHidden/>
          </w:rPr>
          <w:tab/>
        </w:r>
        <w:r w:rsidR="003D0182">
          <w:rPr>
            <w:noProof/>
            <w:webHidden/>
          </w:rPr>
          <w:fldChar w:fldCharType="begin"/>
        </w:r>
        <w:r w:rsidR="003D0182">
          <w:rPr>
            <w:noProof/>
            <w:webHidden/>
          </w:rPr>
          <w:instrText xml:space="preserve"> PAGEREF _Toc495599686 \h </w:instrText>
        </w:r>
        <w:r w:rsidR="003D0182">
          <w:rPr>
            <w:noProof/>
            <w:webHidden/>
          </w:rPr>
        </w:r>
        <w:r w:rsidR="003D0182">
          <w:rPr>
            <w:noProof/>
            <w:webHidden/>
          </w:rPr>
          <w:fldChar w:fldCharType="separate"/>
        </w:r>
        <w:r w:rsidR="003D0182">
          <w:rPr>
            <w:noProof/>
            <w:webHidden/>
          </w:rPr>
          <w:t>2</w:t>
        </w:r>
        <w:r w:rsidR="003D0182">
          <w:rPr>
            <w:noProof/>
            <w:webHidden/>
          </w:rPr>
          <w:fldChar w:fldCharType="end"/>
        </w:r>
      </w:hyperlink>
    </w:p>
    <w:p w:rsidR="003D0182" w:rsidRDefault="003D0182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5599687" w:history="1">
        <w:r w:rsidRPr="00CB0651">
          <w:rPr>
            <w:rStyle w:val="Hyperlink"/>
            <w:noProof/>
          </w:rPr>
          <w:t>Change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_Toc495599687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D0182" w:rsidRDefault="003D0182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5599688" w:history="1">
        <w:r w:rsidRPr="00CB0651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CB0651">
          <w:rPr>
            <w:rStyle w:val="Hyperlink"/>
            <w:noProof/>
          </w:rPr>
          <w:t>Problem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_Toc495599688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D0182" w:rsidRDefault="003D0182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5599689" w:history="1">
        <w:r w:rsidRPr="00CB0651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CB0651">
          <w:rPr>
            <w:rStyle w:val="Hyperlink"/>
            <w:noProof/>
          </w:rPr>
          <w:t>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_Toc495599689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96CEC" w:rsidRDefault="002B621F">
      <w:r>
        <w:fldChar w:fldCharType="end"/>
      </w:r>
    </w:p>
    <w:p w:rsidR="00496CEC" w:rsidRDefault="00496CEC"/>
    <w:p w:rsidR="00496CEC" w:rsidRDefault="00496CEC">
      <w:pPr>
        <w:pStyle w:val="Heading1"/>
        <w:numPr>
          <w:ilvl w:val="0"/>
          <w:numId w:val="0"/>
        </w:numPr>
      </w:pPr>
      <w:r>
        <w:br w:type="page"/>
      </w:r>
      <w:bookmarkStart w:id="3" w:name="_Toc71517007"/>
      <w:bookmarkStart w:id="4" w:name="_Toc73154032"/>
      <w:bookmarkStart w:id="5" w:name="_Toc495599687"/>
      <w:r>
        <w:lastRenderedPageBreak/>
        <w:t>Change History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8"/>
        <w:gridCol w:w="1322"/>
        <w:gridCol w:w="1240"/>
        <w:gridCol w:w="1311"/>
        <w:gridCol w:w="2119"/>
        <w:gridCol w:w="3374"/>
      </w:tblGrid>
      <w:tr w:rsidR="004C0F05" w:rsidTr="007928BF">
        <w:tc>
          <w:tcPr>
            <w:tcW w:w="1338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Document Revision</w:t>
            </w:r>
          </w:p>
        </w:tc>
        <w:tc>
          <w:tcPr>
            <w:tcW w:w="1322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Date</w:t>
            </w:r>
          </w:p>
        </w:tc>
        <w:tc>
          <w:tcPr>
            <w:tcW w:w="1240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Authored By</w:t>
            </w:r>
          </w:p>
        </w:tc>
        <w:tc>
          <w:tcPr>
            <w:tcW w:w="1311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Authorised By</w:t>
            </w:r>
          </w:p>
        </w:tc>
        <w:tc>
          <w:tcPr>
            <w:tcW w:w="2119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Sections Affected</w:t>
            </w:r>
          </w:p>
        </w:tc>
        <w:tc>
          <w:tcPr>
            <w:tcW w:w="3374" w:type="dxa"/>
            <w:shd w:val="clear" w:color="auto" w:fill="E1680D"/>
          </w:tcPr>
          <w:p w:rsidR="004C0F05" w:rsidRPr="00124DC9" w:rsidRDefault="004C0F05" w:rsidP="00392DBA">
            <w:pPr>
              <w:rPr>
                <w:b/>
                <w:color w:val="FFFFFF"/>
              </w:rPr>
            </w:pPr>
            <w:r w:rsidRPr="00124DC9">
              <w:rPr>
                <w:b/>
                <w:color w:val="FFFFFF"/>
              </w:rPr>
              <w:t>Reason for Change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 w:rsidP="00B255A6">
            <w:pPr>
              <w:jc w:val="left"/>
            </w:pPr>
            <w:r>
              <w:t>Rev 0</w:t>
            </w:r>
            <w:r w:rsidR="00B255A6">
              <w:t>1</w:t>
            </w:r>
          </w:p>
        </w:tc>
        <w:tc>
          <w:tcPr>
            <w:tcW w:w="1322" w:type="dxa"/>
          </w:tcPr>
          <w:p w:rsidR="004C0F05" w:rsidRDefault="003F005B" w:rsidP="00B14547">
            <w:pPr>
              <w:jc w:val="left"/>
            </w:pPr>
            <w:r>
              <w:t>12</w:t>
            </w:r>
            <w:r w:rsidR="00C24587">
              <w:t>/10</w:t>
            </w:r>
            <w:r w:rsidR="00515538">
              <w:t>/2017</w:t>
            </w:r>
          </w:p>
        </w:tc>
        <w:tc>
          <w:tcPr>
            <w:tcW w:w="1240" w:type="dxa"/>
          </w:tcPr>
          <w:p w:rsidR="004C0F05" w:rsidRDefault="00FF06AF">
            <w:pPr>
              <w:jc w:val="left"/>
            </w:pPr>
            <w:r>
              <w:t>Duncan Burgess</w:t>
            </w: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  <w:r>
              <w:t>All</w:t>
            </w: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  <w:r>
              <w:t>Initial release.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 w:rsidP="008A3B42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 w:rsidP="005F221D">
            <w:pPr>
              <w:ind w:left="-360"/>
              <w:jc w:val="left"/>
            </w:pPr>
          </w:p>
        </w:tc>
      </w:tr>
      <w:bookmarkEnd w:id="3"/>
      <w:bookmarkEnd w:id="4"/>
    </w:tbl>
    <w:p w:rsidR="00DB4D2F" w:rsidRDefault="00496CEC" w:rsidP="00DB4D2F">
      <w:pPr>
        <w:pStyle w:val="Heading1"/>
      </w:pPr>
      <w:r>
        <w:rPr>
          <w:bCs/>
        </w:rPr>
        <w:br w:type="page"/>
      </w:r>
      <w:bookmarkStart w:id="6" w:name="_Toc495599688"/>
      <w:r w:rsidR="00DB4D2F">
        <w:lastRenderedPageBreak/>
        <w:t>Problem Statement</w:t>
      </w:r>
      <w:bookmarkEnd w:id="6"/>
    </w:p>
    <w:p w:rsidR="003D0182" w:rsidRDefault="003D0182" w:rsidP="003D0182">
      <w:pPr>
        <w:rPr>
          <w:lang w:val="en-US" w:eastAsia="en-GB"/>
        </w:rPr>
      </w:pPr>
      <w:r>
        <w:rPr>
          <w:lang w:val="en-US" w:eastAsia="en-GB"/>
        </w:rPr>
        <w:t>Find square root of number using Babylonian method.</w:t>
      </w:r>
    </w:p>
    <w:p w:rsidR="003D0182" w:rsidRDefault="003D0182" w:rsidP="003D0182">
      <w:pPr>
        <w:rPr>
          <w:lang w:val="en-US" w:eastAsia="en-GB"/>
        </w:rPr>
      </w:pPr>
      <w:r>
        <w:rPr>
          <w:lang w:val="en-US" w:eastAsia="en-GB"/>
        </w:rPr>
        <w:t>1 Start with an arbitrary positive start value x (the closer to the</w:t>
      </w:r>
      <w:r>
        <w:rPr>
          <w:lang w:val="en-US" w:eastAsia="en-GB"/>
        </w:rPr>
        <w:t xml:space="preserve"> </w:t>
      </w:r>
      <w:r>
        <w:rPr>
          <w:lang w:val="en-US" w:eastAsia="en-GB"/>
        </w:rPr>
        <w:t>root, the better).</w:t>
      </w:r>
    </w:p>
    <w:p w:rsidR="003D0182" w:rsidRDefault="003D0182" w:rsidP="003D0182">
      <w:pPr>
        <w:rPr>
          <w:lang w:val="en-US" w:eastAsia="en-GB"/>
        </w:rPr>
      </w:pPr>
      <w:r>
        <w:rPr>
          <w:lang w:val="en-US" w:eastAsia="en-GB"/>
        </w:rPr>
        <w:t>2 Initialize y = 1.</w:t>
      </w:r>
    </w:p>
    <w:p w:rsidR="003D0182" w:rsidRDefault="003D0182" w:rsidP="003D0182">
      <w:pPr>
        <w:rPr>
          <w:lang w:val="en-US" w:eastAsia="en-GB"/>
        </w:rPr>
      </w:pPr>
      <w:r>
        <w:rPr>
          <w:lang w:val="en-US" w:eastAsia="en-GB"/>
        </w:rPr>
        <w:t>3. Do following until desired approximation is achieved.</w:t>
      </w:r>
    </w:p>
    <w:p w:rsidR="003D0182" w:rsidRDefault="003D0182" w:rsidP="003D0182">
      <w:pPr>
        <w:rPr>
          <w:lang w:val="en-US" w:eastAsia="en-GB"/>
        </w:rPr>
      </w:pPr>
      <w:r>
        <w:rPr>
          <w:lang w:val="en-US" w:eastAsia="en-GB"/>
        </w:rPr>
        <w:t>a) Get the next approximation for root using average of x and y</w:t>
      </w:r>
    </w:p>
    <w:p w:rsidR="000361D8" w:rsidRDefault="00230D39" w:rsidP="003D0182">
      <w:pPr>
        <w:pStyle w:val="Heading1"/>
      </w:pPr>
      <w:bookmarkStart w:id="7" w:name="_Toc495599689"/>
      <w:r>
        <w:t>Solution</w:t>
      </w:r>
      <w:bookmarkEnd w:id="7"/>
    </w:p>
    <w:p w:rsidR="00C24587" w:rsidRDefault="003F005B" w:rsidP="00C24587">
      <w:pPr>
        <w:rPr>
          <w:b/>
        </w:rPr>
      </w:pPr>
      <w:r>
        <w:rPr>
          <w:b/>
        </w:rPr>
        <w:t>Code created</w:t>
      </w:r>
    </w:p>
    <w:p w:rsidR="003F005B" w:rsidRDefault="003F005B" w:rsidP="00C24587">
      <w:pPr>
        <w:rPr>
          <w:b/>
        </w:rPr>
      </w:pPr>
    </w:p>
    <w:p w:rsidR="003D0182" w:rsidRPr="003D0182" w:rsidRDefault="003D0182" w:rsidP="003D0182">
      <w:pPr>
        <w:autoSpaceDE w:val="0"/>
        <w:autoSpaceDN w:val="0"/>
        <w:adjustRightInd w:val="0"/>
        <w:ind w:left="720"/>
        <w:rPr>
          <w:rFonts w:ascii="Consolas" w:hAnsi="Consolas" w:cs="Consolas"/>
          <w:i/>
          <w:sz w:val="16"/>
          <w:szCs w:val="20"/>
        </w:rPr>
      </w:pPr>
      <w:proofErr w:type="gramStart"/>
      <w:r w:rsidRPr="003D0182">
        <w:rPr>
          <w:rFonts w:ascii="Consolas" w:hAnsi="Consolas" w:cs="Consolas"/>
          <w:b/>
          <w:bCs/>
          <w:i/>
          <w:color w:val="7F0055"/>
          <w:sz w:val="16"/>
          <w:szCs w:val="20"/>
        </w:rPr>
        <w:t>object</w:t>
      </w:r>
      <w:proofErr w:type="gramEnd"/>
      <w:r w:rsidRPr="003D0182">
        <w:rPr>
          <w:rFonts w:ascii="Consolas" w:hAnsi="Consolas" w:cs="Consolas"/>
          <w:i/>
          <w:color w:val="000000"/>
          <w:sz w:val="16"/>
          <w:szCs w:val="20"/>
        </w:rPr>
        <w:t xml:space="preserve"> Babylonian {</w:t>
      </w:r>
    </w:p>
    <w:p w:rsidR="003D0182" w:rsidRPr="003D0182" w:rsidRDefault="003D0182" w:rsidP="003D0182">
      <w:pPr>
        <w:autoSpaceDE w:val="0"/>
        <w:autoSpaceDN w:val="0"/>
        <w:adjustRightInd w:val="0"/>
        <w:ind w:left="720"/>
        <w:rPr>
          <w:rFonts w:ascii="Consolas" w:hAnsi="Consolas" w:cs="Consolas"/>
          <w:i/>
          <w:sz w:val="16"/>
          <w:szCs w:val="20"/>
        </w:rPr>
      </w:pPr>
      <w:r w:rsidRPr="003D0182">
        <w:rPr>
          <w:rFonts w:ascii="Consolas" w:hAnsi="Consolas" w:cs="Consolas"/>
          <w:i/>
          <w:color w:val="000000"/>
          <w:sz w:val="16"/>
          <w:szCs w:val="20"/>
        </w:rPr>
        <w:t xml:space="preserve">   </w:t>
      </w:r>
      <w:proofErr w:type="spellStart"/>
      <w:proofErr w:type="gramStart"/>
      <w:r w:rsidRPr="003D0182">
        <w:rPr>
          <w:rFonts w:ascii="Consolas" w:hAnsi="Consolas" w:cs="Consolas"/>
          <w:i/>
          <w:color w:val="000000"/>
          <w:sz w:val="16"/>
          <w:szCs w:val="20"/>
        </w:rPr>
        <w:t>println</w:t>
      </w:r>
      <w:proofErr w:type="spellEnd"/>
      <w:r w:rsidRPr="003D0182">
        <w:rPr>
          <w:rFonts w:ascii="Consolas" w:hAnsi="Consolas" w:cs="Consolas"/>
          <w:i/>
          <w:color w:val="000000"/>
          <w:sz w:val="16"/>
          <w:szCs w:val="20"/>
        </w:rPr>
        <w:t>(</w:t>
      </w:r>
      <w:proofErr w:type="gramEnd"/>
      <w:r w:rsidRPr="003D0182">
        <w:rPr>
          <w:rFonts w:ascii="Consolas" w:hAnsi="Consolas" w:cs="Consolas"/>
          <w:i/>
          <w:color w:val="2A00FF"/>
          <w:sz w:val="16"/>
          <w:szCs w:val="20"/>
        </w:rPr>
        <w:t>"Welcome to the Scala worksheet"</w:t>
      </w:r>
      <w:r w:rsidRPr="003D0182">
        <w:rPr>
          <w:rFonts w:ascii="Consolas" w:hAnsi="Consolas" w:cs="Consolas"/>
          <w:i/>
          <w:color w:val="000000"/>
          <w:sz w:val="16"/>
          <w:szCs w:val="20"/>
        </w:rPr>
        <w:t xml:space="preserve">)      </w:t>
      </w:r>
      <w:r w:rsidRPr="003D0182">
        <w:rPr>
          <w:rFonts w:ascii="Consolas" w:hAnsi="Consolas" w:cs="Consolas"/>
          <w:i/>
          <w:color w:val="3F7F5F"/>
          <w:sz w:val="16"/>
          <w:szCs w:val="20"/>
        </w:rPr>
        <w:t>//&gt; Welcome to the Scala worksheet</w:t>
      </w:r>
    </w:p>
    <w:p w:rsidR="003D0182" w:rsidRPr="003D0182" w:rsidRDefault="003D0182" w:rsidP="003D0182">
      <w:pPr>
        <w:autoSpaceDE w:val="0"/>
        <w:autoSpaceDN w:val="0"/>
        <w:adjustRightInd w:val="0"/>
        <w:ind w:left="720"/>
        <w:rPr>
          <w:rFonts w:ascii="Consolas" w:hAnsi="Consolas" w:cs="Consolas"/>
          <w:i/>
          <w:sz w:val="16"/>
          <w:szCs w:val="20"/>
        </w:rPr>
      </w:pPr>
    </w:p>
    <w:p w:rsidR="003D0182" w:rsidRPr="003D0182" w:rsidRDefault="003D0182" w:rsidP="003D0182">
      <w:pPr>
        <w:autoSpaceDE w:val="0"/>
        <w:autoSpaceDN w:val="0"/>
        <w:adjustRightInd w:val="0"/>
        <w:ind w:left="720"/>
        <w:rPr>
          <w:rFonts w:ascii="Consolas" w:hAnsi="Consolas" w:cs="Consolas"/>
          <w:i/>
          <w:sz w:val="16"/>
          <w:szCs w:val="20"/>
        </w:rPr>
      </w:pPr>
      <w:proofErr w:type="spellStart"/>
      <w:proofErr w:type="gramStart"/>
      <w:r w:rsidRPr="003D0182">
        <w:rPr>
          <w:rFonts w:ascii="Consolas" w:hAnsi="Consolas" w:cs="Consolas"/>
          <w:b/>
          <w:bCs/>
          <w:i/>
          <w:color w:val="7F0055"/>
          <w:sz w:val="16"/>
          <w:szCs w:val="20"/>
        </w:rPr>
        <w:t>def</w:t>
      </w:r>
      <w:proofErr w:type="spellEnd"/>
      <w:proofErr w:type="gramEnd"/>
      <w:r w:rsidRPr="003D0182">
        <w:rPr>
          <w:rFonts w:ascii="Consolas" w:hAnsi="Consolas" w:cs="Consolas"/>
          <w:i/>
          <w:color w:val="000000"/>
          <w:sz w:val="16"/>
          <w:szCs w:val="20"/>
        </w:rPr>
        <w:t xml:space="preserve"> sqrt1(n1:Int): Float = {</w:t>
      </w:r>
    </w:p>
    <w:p w:rsidR="003D0182" w:rsidRPr="003D0182" w:rsidRDefault="003D0182" w:rsidP="003D0182">
      <w:pPr>
        <w:autoSpaceDE w:val="0"/>
        <w:autoSpaceDN w:val="0"/>
        <w:adjustRightInd w:val="0"/>
        <w:ind w:left="720"/>
        <w:rPr>
          <w:rFonts w:ascii="Consolas" w:hAnsi="Consolas" w:cs="Consolas"/>
          <w:i/>
          <w:sz w:val="16"/>
          <w:szCs w:val="20"/>
        </w:rPr>
      </w:pPr>
      <w:proofErr w:type="spellStart"/>
      <w:proofErr w:type="gramStart"/>
      <w:r w:rsidRPr="003D0182">
        <w:rPr>
          <w:rFonts w:ascii="Consolas" w:hAnsi="Consolas" w:cs="Consolas"/>
          <w:b/>
          <w:bCs/>
          <w:i/>
          <w:color w:val="7F0055"/>
          <w:sz w:val="16"/>
          <w:szCs w:val="20"/>
        </w:rPr>
        <w:t>var</w:t>
      </w:r>
      <w:proofErr w:type="spellEnd"/>
      <w:proofErr w:type="gramEnd"/>
      <w:r w:rsidRPr="003D0182">
        <w:rPr>
          <w:rFonts w:ascii="Consolas" w:hAnsi="Consolas" w:cs="Consolas"/>
          <w:i/>
          <w:color w:val="000000"/>
          <w:sz w:val="16"/>
          <w:szCs w:val="20"/>
        </w:rPr>
        <w:t xml:space="preserve"> a: Float = n1</w:t>
      </w:r>
    </w:p>
    <w:p w:rsidR="003D0182" w:rsidRPr="003D0182" w:rsidRDefault="003D0182" w:rsidP="003D0182">
      <w:pPr>
        <w:autoSpaceDE w:val="0"/>
        <w:autoSpaceDN w:val="0"/>
        <w:adjustRightInd w:val="0"/>
        <w:ind w:left="720"/>
        <w:rPr>
          <w:rFonts w:ascii="Consolas" w:hAnsi="Consolas" w:cs="Consolas"/>
          <w:i/>
          <w:sz w:val="16"/>
          <w:szCs w:val="20"/>
        </w:rPr>
      </w:pPr>
      <w:proofErr w:type="spellStart"/>
      <w:proofErr w:type="gramStart"/>
      <w:r w:rsidRPr="003D0182">
        <w:rPr>
          <w:rFonts w:ascii="Consolas" w:hAnsi="Consolas" w:cs="Consolas"/>
          <w:b/>
          <w:bCs/>
          <w:i/>
          <w:color w:val="7F0055"/>
          <w:sz w:val="16"/>
          <w:szCs w:val="20"/>
        </w:rPr>
        <w:t>var</w:t>
      </w:r>
      <w:proofErr w:type="spellEnd"/>
      <w:proofErr w:type="gramEnd"/>
      <w:r w:rsidRPr="003D0182">
        <w:rPr>
          <w:rFonts w:ascii="Consolas" w:hAnsi="Consolas" w:cs="Consolas"/>
          <w:i/>
          <w:color w:val="000000"/>
          <w:sz w:val="16"/>
          <w:szCs w:val="20"/>
        </w:rPr>
        <w:t xml:space="preserve"> b: Float = </w:t>
      </w:r>
      <w:r w:rsidRPr="003D0182">
        <w:rPr>
          <w:rFonts w:ascii="Consolas" w:hAnsi="Consolas" w:cs="Consolas"/>
          <w:i/>
          <w:color w:val="C48CFF"/>
          <w:sz w:val="16"/>
          <w:szCs w:val="20"/>
        </w:rPr>
        <w:t>1</w:t>
      </w:r>
    </w:p>
    <w:p w:rsidR="003D0182" w:rsidRPr="003D0182" w:rsidRDefault="003D0182" w:rsidP="003D0182">
      <w:pPr>
        <w:autoSpaceDE w:val="0"/>
        <w:autoSpaceDN w:val="0"/>
        <w:adjustRightInd w:val="0"/>
        <w:ind w:left="720"/>
        <w:rPr>
          <w:rFonts w:ascii="Consolas" w:hAnsi="Consolas" w:cs="Consolas"/>
          <w:i/>
          <w:sz w:val="16"/>
          <w:szCs w:val="20"/>
        </w:rPr>
      </w:pPr>
    </w:p>
    <w:p w:rsidR="003D0182" w:rsidRPr="003D0182" w:rsidRDefault="003D0182" w:rsidP="003D0182">
      <w:pPr>
        <w:autoSpaceDE w:val="0"/>
        <w:autoSpaceDN w:val="0"/>
        <w:adjustRightInd w:val="0"/>
        <w:ind w:left="720"/>
        <w:rPr>
          <w:rFonts w:ascii="Consolas" w:hAnsi="Consolas" w:cs="Consolas"/>
          <w:i/>
          <w:sz w:val="16"/>
          <w:szCs w:val="20"/>
        </w:rPr>
      </w:pPr>
      <w:proofErr w:type="spellStart"/>
      <w:proofErr w:type="gramStart"/>
      <w:r w:rsidRPr="003D0182">
        <w:rPr>
          <w:rFonts w:ascii="Consolas" w:hAnsi="Consolas" w:cs="Consolas"/>
          <w:b/>
          <w:bCs/>
          <w:i/>
          <w:color w:val="7F0055"/>
          <w:sz w:val="16"/>
          <w:szCs w:val="20"/>
        </w:rPr>
        <w:t>val</w:t>
      </w:r>
      <w:proofErr w:type="spellEnd"/>
      <w:proofErr w:type="gramEnd"/>
      <w:r w:rsidRPr="003D0182">
        <w:rPr>
          <w:rFonts w:ascii="Consolas" w:hAnsi="Consolas" w:cs="Consolas"/>
          <w:i/>
          <w:color w:val="000000"/>
          <w:sz w:val="16"/>
          <w:szCs w:val="20"/>
        </w:rPr>
        <w:t xml:space="preserve"> e:Double = </w:t>
      </w:r>
      <w:r w:rsidRPr="003D0182">
        <w:rPr>
          <w:rFonts w:ascii="Consolas" w:hAnsi="Consolas" w:cs="Consolas"/>
          <w:i/>
          <w:color w:val="C48CFF"/>
          <w:sz w:val="16"/>
          <w:szCs w:val="20"/>
        </w:rPr>
        <w:t>0.000001</w:t>
      </w:r>
    </w:p>
    <w:p w:rsidR="003D0182" w:rsidRPr="003D0182" w:rsidRDefault="003D0182" w:rsidP="003D0182">
      <w:pPr>
        <w:autoSpaceDE w:val="0"/>
        <w:autoSpaceDN w:val="0"/>
        <w:adjustRightInd w:val="0"/>
        <w:ind w:left="720"/>
        <w:rPr>
          <w:rFonts w:ascii="Consolas" w:hAnsi="Consolas" w:cs="Consolas"/>
          <w:i/>
          <w:sz w:val="16"/>
          <w:szCs w:val="20"/>
        </w:rPr>
      </w:pPr>
    </w:p>
    <w:p w:rsidR="003D0182" w:rsidRPr="003D0182" w:rsidRDefault="003D0182" w:rsidP="003D0182">
      <w:pPr>
        <w:autoSpaceDE w:val="0"/>
        <w:autoSpaceDN w:val="0"/>
        <w:adjustRightInd w:val="0"/>
        <w:ind w:left="720"/>
        <w:rPr>
          <w:rFonts w:ascii="Consolas" w:hAnsi="Consolas" w:cs="Consolas"/>
          <w:i/>
          <w:sz w:val="16"/>
          <w:szCs w:val="20"/>
        </w:rPr>
      </w:pPr>
      <w:proofErr w:type="gramStart"/>
      <w:r w:rsidRPr="003D0182">
        <w:rPr>
          <w:rFonts w:ascii="Consolas" w:hAnsi="Consolas" w:cs="Consolas"/>
          <w:b/>
          <w:bCs/>
          <w:i/>
          <w:color w:val="7F0055"/>
          <w:sz w:val="16"/>
          <w:szCs w:val="20"/>
        </w:rPr>
        <w:t>while</w:t>
      </w:r>
      <w:proofErr w:type="gramEnd"/>
      <w:r w:rsidRPr="003D0182">
        <w:rPr>
          <w:rFonts w:ascii="Consolas" w:hAnsi="Consolas" w:cs="Consolas"/>
          <w:i/>
          <w:color w:val="000000"/>
          <w:sz w:val="16"/>
          <w:szCs w:val="20"/>
        </w:rPr>
        <w:t xml:space="preserve"> (a - b &gt;e) {</w:t>
      </w:r>
    </w:p>
    <w:p w:rsidR="003D0182" w:rsidRPr="003D0182" w:rsidRDefault="003D0182" w:rsidP="003D0182">
      <w:pPr>
        <w:autoSpaceDE w:val="0"/>
        <w:autoSpaceDN w:val="0"/>
        <w:adjustRightInd w:val="0"/>
        <w:ind w:left="720"/>
        <w:rPr>
          <w:rFonts w:ascii="Consolas" w:hAnsi="Consolas" w:cs="Consolas"/>
          <w:i/>
          <w:sz w:val="16"/>
          <w:szCs w:val="20"/>
        </w:rPr>
      </w:pPr>
      <w:r w:rsidRPr="003D0182">
        <w:rPr>
          <w:rFonts w:ascii="Consolas" w:hAnsi="Consolas" w:cs="Consolas"/>
          <w:i/>
          <w:color w:val="000000"/>
          <w:sz w:val="16"/>
          <w:szCs w:val="20"/>
        </w:rPr>
        <w:t xml:space="preserve">a = (a + b) / </w:t>
      </w:r>
      <w:r w:rsidRPr="003D0182">
        <w:rPr>
          <w:rFonts w:ascii="Consolas" w:hAnsi="Consolas" w:cs="Consolas"/>
          <w:i/>
          <w:color w:val="C48CFF"/>
          <w:sz w:val="16"/>
          <w:szCs w:val="20"/>
        </w:rPr>
        <w:t>2</w:t>
      </w:r>
    </w:p>
    <w:p w:rsidR="003D0182" w:rsidRPr="003D0182" w:rsidRDefault="003D0182" w:rsidP="003D0182">
      <w:pPr>
        <w:autoSpaceDE w:val="0"/>
        <w:autoSpaceDN w:val="0"/>
        <w:adjustRightInd w:val="0"/>
        <w:ind w:left="720"/>
        <w:rPr>
          <w:rFonts w:ascii="Consolas" w:hAnsi="Consolas" w:cs="Consolas"/>
          <w:i/>
          <w:sz w:val="16"/>
          <w:szCs w:val="20"/>
        </w:rPr>
      </w:pPr>
      <w:r w:rsidRPr="003D0182">
        <w:rPr>
          <w:rFonts w:ascii="Consolas" w:hAnsi="Consolas" w:cs="Consolas"/>
          <w:i/>
          <w:color w:val="000000"/>
          <w:sz w:val="16"/>
          <w:szCs w:val="20"/>
        </w:rPr>
        <w:t>b = n1/a</w:t>
      </w:r>
    </w:p>
    <w:p w:rsidR="003D0182" w:rsidRPr="003D0182" w:rsidRDefault="003D0182" w:rsidP="003D0182">
      <w:pPr>
        <w:autoSpaceDE w:val="0"/>
        <w:autoSpaceDN w:val="0"/>
        <w:adjustRightInd w:val="0"/>
        <w:ind w:left="720"/>
        <w:rPr>
          <w:rFonts w:ascii="Consolas" w:hAnsi="Consolas" w:cs="Consolas"/>
          <w:i/>
          <w:sz w:val="16"/>
          <w:szCs w:val="20"/>
        </w:rPr>
      </w:pPr>
      <w:r w:rsidRPr="003D0182">
        <w:rPr>
          <w:rFonts w:ascii="Consolas" w:hAnsi="Consolas" w:cs="Consolas"/>
          <w:i/>
          <w:color w:val="000000"/>
          <w:sz w:val="16"/>
          <w:szCs w:val="20"/>
        </w:rPr>
        <w:t>}</w:t>
      </w:r>
    </w:p>
    <w:p w:rsidR="003D0182" w:rsidRPr="003D0182" w:rsidRDefault="003D0182" w:rsidP="003D0182">
      <w:pPr>
        <w:autoSpaceDE w:val="0"/>
        <w:autoSpaceDN w:val="0"/>
        <w:adjustRightInd w:val="0"/>
        <w:ind w:left="720"/>
        <w:rPr>
          <w:rFonts w:ascii="Consolas" w:hAnsi="Consolas" w:cs="Consolas"/>
          <w:i/>
          <w:sz w:val="16"/>
          <w:szCs w:val="20"/>
        </w:rPr>
      </w:pPr>
      <w:proofErr w:type="spellStart"/>
      <w:proofErr w:type="gramStart"/>
      <w:r w:rsidRPr="003D0182">
        <w:rPr>
          <w:rFonts w:ascii="Consolas" w:hAnsi="Consolas" w:cs="Consolas"/>
          <w:i/>
          <w:color w:val="000000"/>
          <w:sz w:val="16"/>
          <w:szCs w:val="20"/>
        </w:rPr>
        <w:t>println</w:t>
      </w:r>
      <w:proofErr w:type="spellEnd"/>
      <w:proofErr w:type="gramEnd"/>
      <w:r w:rsidRPr="003D0182">
        <w:rPr>
          <w:rFonts w:ascii="Consolas" w:hAnsi="Consolas" w:cs="Consolas"/>
          <w:i/>
          <w:color w:val="000000"/>
          <w:sz w:val="16"/>
          <w:szCs w:val="20"/>
        </w:rPr>
        <w:t xml:space="preserve"> (</w:t>
      </w:r>
      <w:r w:rsidRPr="003D0182">
        <w:rPr>
          <w:rFonts w:ascii="Consolas" w:hAnsi="Consolas" w:cs="Consolas"/>
          <w:i/>
          <w:color w:val="2A00FF"/>
          <w:sz w:val="16"/>
          <w:szCs w:val="20"/>
        </w:rPr>
        <w:t>"The square root is "</w:t>
      </w:r>
      <w:r w:rsidRPr="003D0182">
        <w:rPr>
          <w:rFonts w:ascii="Consolas" w:hAnsi="Consolas" w:cs="Consolas"/>
          <w:i/>
          <w:color w:val="000000"/>
          <w:sz w:val="16"/>
          <w:szCs w:val="20"/>
        </w:rPr>
        <w:t>)</w:t>
      </w:r>
    </w:p>
    <w:p w:rsidR="003D0182" w:rsidRPr="003D0182" w:rsidRDefault="003D0182" w:rsidP="003D0182">
      <w:pPr>
        <w:autoSpaceDE w:val="0"/>
        <w:autoSpaceDN w:val="0"/>
        <w:adjustRightInd w:val="0"/>
        <w:ind w:left="720"/>
        <w:rPr>
          <w:rFonts w:ascii="Consolas" w:hAnsi="Consolas" w:cs="Consolas"/>
          <w:i/>
          <w:sz w:val="16"/>
          <w:szCs w:val="20"/>
        </w:rPr>
      </w:pPr>
      <w:proofErr w:type="gramStart"/>
      <w:r w:rsidRPr="003D0182">
        <w:rPr>
          <w:rFonts w:ascii="Consolas" w:hAnsi="Consolas" w:cs="Consolas"/>
          <w:i/>
          <w:color w:val="000000"/>
          <w:sz w:val="16"/>
          <w:szCs w:val="20"/>
        </w:rPr>
        <w:t>a</w:t>
      </w:r>
      <w:proofErr w:type="gramEnd"/>
    </w:p>
    <w:p w:rsidR="003D0182" w:rsidRPr="003D0182" w:rsidRDefault="003D0182" w:rsidP="003D0182">
      <w:pPr>
        <w:autoSpaceDE w:val="0"/>
        <w:autoSpaceDN w:val="0"/>
        <w:adjustRightInd w:val="0"/>
        <w:ind w:left="720"/>
        <w:rPr>
          <w:rFonts w:ascii="Consolas" w:hAnsi="Consolas" w:cs="Consolas"/>
          <w:i/>
          <w:sz w:val="16"/>
          <w:szCs w:val="20"/>
        </w:rPr>
      </w:pPr>
      <w:r w:rsidRPr="003D0182">
        <w:rPr>
          <w:rFonts w:ascii="Consolas" w:hAnsi="Consolas" w:cs="Consolas"/>
          <w:i/>
          <w:color w:val="000000"/>
          <w:sz w:val="16"/>
          <w:szCs w:val="20"/>
        </w:rPr>
        <w:t xml:space="preserve">}                                                 </w:t>
      </w:r>
      <w:r w:rsidRPr="003D0182">
        <w:rPr>
          <w:rFonts w:ascii="Consolas" w:hAnsi="Consolas" w:cs="Consolas"/>
          <w:i/>
          <w:color w:val="3F7F5F"/>
          <w:sz w:val="16"/>
          <w:szCs w:val="20"/>
        </w:rPr>
        <w:t xml:space="preserve">//&gt; sqrt1: (n1: </w:t>
      </w:r>
      <w:proofErr w:type="spellStart"/>
      <w:r w:rsidRPr="003D0182">
        <w:rPr>
          <w:rFonts w:ascii="Consolas" w:hAnsi="Consolas" w:cs="Consolas"/>
          <w:i/>
          <w:color w:val="3F7F5F"/>
          <w:sz w:val="16"/>
          <w:szCs w:val="20"/>
        </w:rPr>
        <w:t>Int</w:t>
      </w:r>
      <w:proofErr w:type="spellEnd"/>
      <w:proofErr w:type="gramStart"/>
      <w:r w:rsidRPr="003D0182">
        <w:rPr>
          <w:rFonts w:ascii="Consolas" w:hAnsi="Consolas" w:cs="Consolas"/>
          <w:i/>
          <w:color w:val="3F7F5F"/>
          <w:sz w:val="16"/>
          <w:szCs w:val="20"/>
        </w:rPr>
        <w:t>)Float</w:t>
      </w:r>
      <w:proofErr w:type="gramEnd"/>
    </w:p>
    <w:p w:rsidR="003D0182" w:rsidRPr="003D0182" w:rsidRDefault="003D0182" w:rsidP="003D0182">
      <w:pPr>
        <w:autoSpaceDE w:val="0"/>
        <w:autoSpaceDN w:val="0"/>
        <w:adjustRightInd w:val="0"/>
        <w:ind w:left="720"/>
        <w:rPr>
          <w:rFonts w:ascii="Consolas" w:hAnsi="Consolas" w:cs="Consolas"/>
          <w:i/>
          <w:sz w:val="16"/>
          <w:szCs w:val="20"/>
        </w:rPr>
      </w:pPr>
      <w:proofErr w:type="spellStart"/>
      <w:proofErr w:type="gramStart"/>
      <w:r w:rsidRPr="003D0182">
        <w:rPr>
          <w:rFonts w:ascii="Consolas" w:hAnsi="Consolas" w:cs="Consolas"/>
          <w:i/>
          <w:sz w:val="16"/>
          <w:szCs w:val="20"/>
        </w:rPr>
        <w:t>Sqrt</w:t>
      </w:r>
      <w:proofErr w:type="spellEnd"/>
      <w:r w:rsidRPr="003D0182">
        <w:rPr>
          <w:rFonts w:ascii="Consolas" w:hAnsi="Consolas" w:cs="Consolas"/>
          <w:i/>
          <w:sz w:val="16"/>
          <w:szCs w:val="20"/>
        </w:rPr>
        <w:t>(</w:t>
      </w:r>
      <w:proofErr w:type="gramEnd"/>
      <w:r w:rsidRPr="003D0182">
        <w:rPr>
          <w:rFonts w:ascii="Consolas" w:hAnsi="Consolas" w:cs="Consolas"/>
          <w:i/>
          <w:sz w:val="16"/>
          <w:szCs w:val="20"/>
        </w:rPr>
        <w:t>)  //--- Enter value</w:t>
      </w:r>
    </w:p>
    <w:p w:rsidR="003D0182" w:rsidRDefault="003D0182" w:rsidP="003D0182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>
        <w:rPr>
          <w:rFonts w:ascii="Consolas" w:hAnsi="Consolas" w:cs="Consolas"/>
          <w:szCs w:val="20"/>
        </w:rPr>
        <w:t>}</w:t>
      </w:r>
    </w:p>
    <w:p w:rsidR="003D0182" w:rsidRDefault="003D0182" w:rsidP="003D0182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</w:p>
    <w:p w:rsidR="003D0182" w:rsidRDefault="003D0182" w:rsidP="003D0182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</w:p>
    <w:p w:rsidR="003D0182" w:rsidRPr="003D0182" w:rsidRDefault="003D0182" w:rsidP="003D0182">
      <w:pPr>
        <w:rPr>
          <w:b/>
        </w:rPr>
      </w:pPr>
      <w:r w:rsidRPr="003D0182">
        <w:rPr>
          <w:b/>
        </w:rPr>
        <w:t>Various results</w:t>
      </w:r>
    </w:p>
    <w:p w:rsidR="003D0182" w:rsidRDefault="003D0182" w:rsidP="003D0182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</w:p>
    <w:p w:rsidR="003D0182" w:rsidRDefault="003D0182" w:rsidP="003D0182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</w:p>
    <w:p w:rsidR="003D0182" w:rsidRPr="003D0182" w:rsidRDefault="003D0182" w:rsidP="003D0182">
      <w:pPr>
        <w:autoSpaceDE w:val="0"/>
        <w:autoSpaceDN w:val="0"/>
        <w:adjustRightInd w:val="0"/>
        <w:ind w:left="720"/>
        <w:rPr>
          <w:rFonts w:ascii="Consolas" w:hAnsi="Consolas" w:cs="Consolas"/>
          <w:i/>
          <w:sz w:val="16"/>
          <w:szCs w:val="20"/>
        </w:rPr>
      </w:pPr>
      <w:proofErr w:type="gramStart"/>
      <w:r w:rsidRPr="003D0182">
        <w:rPr>
          <w:rFonts w:ascii="Consolas" w:hAnsi="Consolas" w:cs="Consolas"/>
          <w:i/>
          <w:color w:val="000000"/>
          <w:sz w:val="16"/>
          <w:szCs w:val="20"/>
        </w:rPr>
        <w:t>sqrt1(</w:t>
      </w:r>
      <w:proofErr w:type="gramEnd"/>
      <w:r w:rsidRPr="003D0182">
        <w:rPr>
          <w:rFonts w:ascii="Consolas" w:hAnsi="Consolas" w:cs="Consolas"/>
          <w:i/>
          <w:color w:val="C48CFF"/>
          <w:sz w:val="16"/>
          <w:szCs w:val="20"/>
        </w:rPr>
        <w:t>99</w:t>
      </w:r>
      <w:r w:rsidRPr="003D0182">
        <w:rPr>
          <w:rFonts w:ascii="Consolas" w:hAnsi="Consolas" w:cs="Consolas"/>
          <w:i/>
          <w:color w:val="000000"/>
          <w:sz w:val="16"/>
          <w:szCs w:val="20"/>
        </w:rPr>
        <w:t xml:space="preserve">)                                         </w:t>
      </w:r>
      <w:r w:rsidRPr="003D0182">
        <w:rPr>
          <w:rFonts w:ascii="Consolas" w:hAnsi="Consolas" w:cs="Consolas"/>
          <w:i/>
          <w:color w:val="3F7F5F"/>
          <w:sz w:val="16"/>
          <w:szCs w:val="20"/>
        </w:rPr>
        <w:t xml:space="preserve">//&gt; The square root is </w:t>
      </w:r>
    </w:p>
    <w:p w:rsidR="003D0182" w:rsidRPr="003D0182" w:rsidRDefault="003D0182" w:rsidP="003D0182">
      <w:pPr>
        <w:autoSpaceDE w:val="0"/>
        <w:autoSpaceDN w:val="0"/>
        <w:adjustRightInd w:val="0"/>
        <w:ind w:left="720"/>
        <w:rPr>
          <w:rFonts w:ascii="Consolas" w:hAnsi="Consolas" w:cs="Consolas"/>
          <w:i/>
          <w:sz w:val="16"/>
          <w:szCs w:val="20"/>
        </w:rPr>
      </w:pPr>
      <w:r w:rsidRPr="003D0182">
        <w:rPr>
          <w:rFonts w:ascii="Consolas" w:hAnsi="Consolas" w:cs="Consolas"/>
          <w:i/>
          <w:color w:val="000000"/>
          <w:sz w:val="16"/>
          <w:szCs w:val="20"/>
        </w:rPr>
        <w:t xml:space="preserve">                                                  </w:t>
      </w:r>
      <w:r w:rsidRPr="003D0182">
        <w:rPr>
          <w:rFonts w:ascii="Consolas" w:hAnsi="Consolas" w:cs="Consolas"/>
          <w:i/>
          <w:color w:val="3F7F5F"/>
          <w:sz w:val="16"/>
          <w:szCs w:val="20"/>
        </w:rPr>
        <w:t>//| res0: Float = 9.949875</w:t>
      </w:r>
    </w:p>
    <w:p w:rsidR="003D0182" w:rsidRPr="003D0182" w:rsidRDefault="003D0182" w:rsidP="003D0182">
      <w:pPr>
        <w:autoSpaceDE w:val="0"/>
        <w:autoSpaceDN w:val="0"/>
        <w:adjustRightInd w:val="0"/>
        <w:ind w:left="720"/>
        <w:rPr>
          <w:rFonts w:ascii="Consolas" w:hAnsi="Consolas" w:cs="Consolas"/>
          <w:i/>
          <w:sz w:val="16"/>
          <w:szCs w:val="20"/>
        </w:rPr>
      </w:pPr>
      <w:proofErr w:type="gramStart"/>
      <w:r w:rsidRPr="003D0182">
        <w:rPr>
          <w:rFonts w:ascii="Consolas" w:hAnsi="Consolas" w:cs="Consolas"/>
          <w:i/>
          <w:color w:val="000000"/>
          <w:sz w:val="16"/>
          <w:szCs w:val="20"/>
        </w:rPr>
        <w:t>sqrt1(</w:t>
      </w:r>
      <w:proofErr w:type="gramEnd"/>
      <w:r w:rsidRPr="003D0182">
        <w:rPr>
          <w:rFonts w:ascii="Consolas" w:hAnsi="Consolas" w:cs="Consolas"/>
          <w:i/>
          <w:color w:val="C48CFF"/>
          <w:sz w:val="16"/>
          <w:szCs w:val="20"/>
        </w:rPr>
        <w:t>81</w:t>
      </w:r>
      <w:r w:rsidRPr="003D0182">
        <w:rPr>
          <w:rFonts w:ascii="Consolas" w:hAnsi="Consolas" w:cs="Consolas"/>
          <w:i/>
          <w:color w:val="000000"/>
          <w:sz w:val="16"/>
          <w:szCs w:val="20"/>
        </w:rPr>
        <w:t xml:space="preserve">)                                         </w:t>
      </w:r>
      <w:r w:rsidRPr="003D0182">
        <w:rPr>
          <w:rFonts w:ascii="Consolas" w:hAnsi="Consolas" w:cs="Consolas"/>
          <w:i/>
          <w:color w:val="3F7F5F"/>
          <w:sz w:val="16"/>
          <w:szCs w:val="20"/>
        </w:rPr>
        <w:t xml:space="preserve">//&gt; The square root is </w:t>
      </w:r>
    </w:p>
    <w:p w:rsidR="003D0182" w:rsidRPr="003D0182" w:rsidRDefault="003D0182" w:rsidP="003D0182">
      <w:pPr>
        <w:ind w:left="720"/>
        <w:rPr>
          <w:rFonts w:ascii="Consolas" w:hAnsi="Consolas" w:cs="Consolas"/>
          <w:i/>
          <w:color w:val="000000"/>
          <w:sz w:val="16"/>
          <w:szCs w:val="20"/>
        </w:rPr>
      </w:pPr>
      <w:r w:rsidRPr="003D0182">
        <w:rPr>
          <w:rFonts w:ascii="Consolas" w:hAnsi="Consolas" w:cs="Consolas"/>
          <w:i/>
          <w:color w:val="000000"/>
          <w:sz w:val="16"/>
          <w:szCs w:val="20"/>
        </w:rPr>
        <w:t xml:space="preserve">                                                  </w:t>
      </w:r>
      <w:r w:rsidRPr="003D0182">
        <w:rPr>
          <w:rFonts w:ascii="Consolas" w:hAnsi="Consolas" w:cs="Consolas"/>
          <w:i/>
          <w:color w:val="3F7F5F"/>
          <w:sz w:val="16"/>
          <w:szCs w:val="20"/>
        </w:rPr>
        <w:t>//| res0: Float = 9.0</w:t>
      </w:r>
    </w:p>
    <w:p w:rsidR="003D0182" w:rsidRDefault="003D0182" w:rsidP="003D0182">
      <w:pPr>
        <w:ind w:left="720"/>
        <w:rPr>
          <w:b/>
        </w:rPr>
      </w:pPr>
    </w:p>
    <w:sectPr w:rsidR="003D0182" w:rsidSect="0005544A">
      <w:headerReference w:type="default" r:id="rId10"/>
      <w:footerReference w:type="default" r:id="rId11"/>
      <w:pgSz w:w="11906" w:h="16838" w:code="9"/>
      <w:pgMar w:top="709" w:right="709" w:bottom="709" w:left="70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D2E" w:rsidRDefault="00470D2E">
      <w:r>
        <w:separator/>
      </w:r>
    </w:p>
  </w:endnote>
  <w:endnote w:type="continuationSeparator" w:id="0">
    <w:p w:rsidR="00470D2E" w:rsidRDefault="00470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CD2" w:rsidRDefault="00987CD2" w:rsidP="003611AA">
    <w:pPr>
      <w:pStyle w:val="Footer"/>
      <w:jc w:val="center"/>
    </w:pPr>
  </w:p>
  <w:p w:rsidR="00DA2D28" w:rsidRPr="00DA2D28" w:rsidRDefault="00CC005C" w:rsidP="00DA2D28">
    <w:pPr>
      <w:jc w:val="right"/>
      <w:rPr>
        <w:rFonts w:ascii="Arial" w:hAnsi="Arial" w:cs="Arial"/>
        <w:sz w:val="14"/>
        <w:szCs w:val="14"/>
        <w:lang w:val="en-US"/>
      </w:rPr>
    </w:pPr>
    <w:r w:rsidRPr="00DA2D28">
      <w:rPr>
        <w:rFonts w:ascii="Arial" w:hAnsi="Arial" w:cs="Arial"/>
        <w:noProof/>
        <w:color w:val="7F7F7F" w:themeColor="text1" w:themeTint="80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54748E5" wp14:editId="7AC45307">
              <wp:simplePos x="0" y="0"/>
              <wp:positionH relativeFrom="column">
                <wp:posOffset>-441960</wp:posOffset>
              </wp:positionH>
              <wp:positionV relativeFrom="paragraph">
                <wp:posOffset>-26670</wp:posOffset>
              </wp:positionV>
              <wp:extent cx="7543800" cy="0"/>
              <wp:effectExtent l="15240" t="11430" r="13335" b="762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7A94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.8pt,-2.1pt" to="559.2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" strokecolor="#f7a94a" strokeweight="1pt"/>
          </w:pict>
        </mc:Fallback>
      </mc:AlternateContent>
    </w:r>
    <w:r w:rsidR="00DA2D28" w:rsidRPr="00DA2D28">
      <w:rPr>
        <w:rFonts w:ascii="Arial" w:hAnsi="Arial" w:cs="Arial"/>
        <w:color w:val="7F7F7F" w:themeColor="text1" w:themeTint="80"/>
        <w:sz w:val="14"/>
        <w:szCs w:val="14"/>
        <w:lang w:val="en-US"/>
      </w:rPr>
      <w:t>Confidential property of Optum. Do not distribute or reproduce without express permission from Optum.</w:t>
    </w:r>
  </w:p>
  <w:p w:rsidR="00987CD2" w:rsidRPr="00CC005C" w:rsidRDefault="00987CD2" w:rsidP="003611AA">
    <w:pPr>
      <w:pStyle w:val="Footer"/>
      <w:jc w:val="center"/>
      <w:rPr>
        <w:b/>
        <w:bCs/>
        <w:color w:val="333399"/>
        <w:sz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D2E" w:rsidRDefault="00470D2E">
      <w:r>
        <w:separator/>
      </w:r>
    </w:p>
  </w:footnote>
  <w:footnote w:type="continuationSeparator" w:id="0">
    <w:p w:rsidR="00470D2E" w:rsidRDefault="00470D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D28" w:rsidRDefault="00241146">
    <w:pPr>
      <w:pStyle w:val="Header"/>
    </w:pPr>
    <w:r>
      <w:rPr>
        <w:noProof/>
        <w:lang w:val="en-US"/>
      </w:rPr>
      <w:drawing>
        <wp:inline distT="0" distB="0" distL="0" distR="0" wp14:anchorId="73A0B19F" wp14:editId="76CB0337">
          <wp:extent cx="876300" cy="77152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908A42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3403D3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E58CB8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86E0C5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AA21EE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0AADDF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2CA4B3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CCDED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D861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06E81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multilevel"/>
    <w:tmpl w:val="00000002"/>
    <w:name w:val="WWNum1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1">
    <w:nsid w:val="00000003"/>
    <w:multiLevelType w:val="multilevel"/>
    <w:tmpl w:val="00000003"/>
    <w:name w:val="WW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2">
    <w:nsid w:val="00000004"/>
    <w:multiLevelType w:val="multilevel"/>
    <w:tmpl w:val="00000004"/>
    <w:name w:val="WW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3">
    <w:nsid w:val="00000007"/>
    <w:multiLevelType w:val="multilevel"/>
    <w:tmpl w:val="00000007"/>
    <w:name w:val="WWNum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0000008"/>
    <w:multiLevelType w:val="multilevel"/>
    <w:tmpl w:val="00000008"/>
    <w:name w:val="WW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5">
    <w:nsid w:val="00000009"/>
    <w:multiLevelType w:val="multilevel"/>
    <w:tmpl w:val="00000009"/>
    <w:name w:val="WW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6">
    <w:nsid w:val="0000000A"/>
    <w:multiLevelType w:val="multilevel"/>
    <w:tmpl w:val="0000000A"/>
    <w:name w:val="WW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7">
    <w:nsid w:val="0000000B"/>
    <w:multiLevelType w:val="multilevel"/>
    <w:tmpl w:val="0000000B"/>
    <w:name w:val="WW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8">
    <w:nsid w:val="0000000C"/>
    <w:multiLevelType w:val="multilevel"/>
    <w:tmpl w:val="0000000C"/>
    <w:name w:val="WW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0000000D"/>
    <w:multiLevelType w:val="multilevel"/>
    <w:tmpl w:val="0000000D"/>
    <w:name w:val="WW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0">
    <w:nsid w:val="17096E86"/>
    <w:multiLevelType w:val="hybridMultilevel"/>
    <w:tmpl w:val="B6E89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0C4DC5"/>
    <w:multiLevelType w:val="hybridMultilevel"/>
    <w:tmpl w:val="C84A43B0"/>
    <w:lvl w:ilvl="0" w:tplc="37FE5E2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151453"/>
    <w:multiLevelType w:val="multilevel"/>
    <w:tmpl w:val="88162002"/>
    <w:lvl w:ilvl="0">
      <w:start w:val="1"/>
      <w:numFmt w:val="decimal"/>
      <w:pStyle w:val="Heading1"/>
      <w:lvlText w:val="%1. 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>
    <w:nsid w:val="7B5A0517"/>
    <w:multiLevelType w:val="hybridMultilevel"/>
    <w:tmpl w:val="F5AA2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22"/>
  </w:num>
  <w:num w:numId="13">
    <w:abstractNumId w:val="20"/>
  </w:num>
  <w:num w:numId="14">
    <w:abstractNumId w:val="2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24"/>
  <w:displayHorizontalDrawingGridEvery w:val="2"/>
  <w:displayVerticalDrawingGridEvery w:val="2"/>
  <w:noPunctuationKerning/>
  <w:characterSpacingControl w:val="doNotCompress"/>
  <w:hdrShapeDefaults>
    <o:shapedefaults v:ext="edit" spidmax="2049">
      <o:colormru v:ext="edit" colors="#ccecff,#f3f3f3,#f7a94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49"/>
    <w:rsid w:val="0000427B"/>
    <w:rsid w:val="000056D7"/>
    <w:rsid w:val="00005CF5"/>
    <w:rsid w:val="00006474"/>
    <w:rsid w:val="0002779F"/>
    <w:rsid w:val="000353ED"/>
    <w:rsid w:val="000361D8"/>
    <w:rsid w:val="000429C5"/>
    <w:rsid w:val="000524A8"/>
    <w:rsid w:val="0005544A"/>
    <w:rsid w:val="000573C6"/>
    <w:rsid w:val="000813A4"/>
    <w:rsid w:val="000909FF"/>
    <w:rsid w:val="00096FFA"/>
    <w:rsid w:val="000970A7"/>
    <w:rsid w:val="000A09FF"/>
    <w:rsid w:val="000A231C"/>
    <w:rsid w:val="000A67FB"/>
    <w:rsid w:val="000B25F4"/>
    <w:rsid w:val="000C3940"/>
    <w:rsid w:val="000C3A3E"/>
    <w:rsid w:val="000C53C1"/>
    <w:rsid w:val="000C7C1F"/>
    <w:rsid w:val="000D1F51"/>
    <w:rsid w:val="000D29AE"/>
    <w:rsid w:val="000D75A1"/>
    <w:rsid w:val="000E25E7"/>
    <w:rsid w:val="000F3D3E"/>
    <w:rsid w:val="001036EB"/>
    <w:rsid w:val="00103BE1"/>
    <w:rsid w:val="00106763"/>
    <w:rsid w:val="00106D22"/>
    <w:rsid w:val="00112707"/>
    <w:rsid w:val="00124DC9"/>
    <w:rsid w:val="00125CAF"/>
    <w:rsid w:val="00133567"/>
    <w:rsid w:val="00136C3C"/>
    <w:rsid w:val="00140798"/>
    <w:rsid w:val="0014322C"/>
    <w:rsid w:val="00162C90"/>
    <w:rsid w:val="001665B7"/>
    <w:rsid w:val="00176E26"/>
    <w:rsid w:val="00183252"/>
    <w:rsid w:val="00184940"/>
    <w:rsid w:val="001863AD"/>
    <w:rsid w:val="00197771"/>
    <w:rsid w:val="001D5045"/>
    <w:rsid w:val="001E6CBC"/>
    <w:rsid w:val="001F56CB"/>
    <w:rsid w:val="00200B28"/>
    <w:rsid w:val="0020182A"/>
    <w:rsid w:val="0020352B"/>
    <w:rsid w:val="002057C0"/>
    <w:rsid w:val="002116C8"/>
    <w:rsid w:val="0022029D"/>
    <w:rsid w:val="002279D7"/>
    <w:rsid w:val="00230130"/>
    <w:rsid w:val="00230D39"/>
    <w:rsid w:val="00232962"/>
    <w:rsid w:val="00241146"/>
    <w:rsid w:val="002420E6"/>
    <w:rsid w:val="0024668A"/>
    <w:rsid w:val="00254D5F"/>
    <w:rsid w:val="00261744"/>
    <w:rsid w:val="00265E1C"/>
    <w:rsid w:val="00285757"/>
    <w:rsid w:val="002924B6"/>
    <w:rsid w:val="002979FE"/>
    <w:rsid w:val="002A02B8"/>
    <w:rsid w:val="002A1980"/>
    <w:rsid w:val="002A32DA"/>
    <w:rsid w:val="002A6B7D"/>
    <w:rsid w:val="002A7B35"/>
    <w:rsid w:val="002B15AA"/>
    <w:rsid w:val="002B4A9A"/>
    <w:rsid w:val="002B621F"/>
    <w:rsid w:val="002C0392"/>
    <w:rsid w:val="002C72B2"/>
    <w:rsid w:val="002D0DF5"/>
    <w:rsid w:val="002D4814"/>
    <w:rsid w:val="002E1E70"/>
    <w:rsid w:val="002F1DD8"/>
    <w:rsid w:val="003007A4"/>
    <w:rsid w:val="00310933"/>
    <w:rsid w:val="003154A1"/>
    <w:rsid w:val="0032531A"/>
    <w:rsid w:val="00327424"/>
    <w:rsid w:val="003348BB"/>
    <w:rsid w:val="00334974"/>
    <w:rsid w:val="00340426"/>
    <w:rsid w:val="003611AA"/>
    <w:rsid w:val="00362FFA"/>
    <w:rsid w:val="00371B15"/>
    <w:rsid w:val="00385AA1"/>
    <w:rsid w:val="00392A79"/>
    <w:rsid w:val="00392DBA"/>
    <w:rsid w:val="00393319"/>
    <w:rsid w:val="00396AC1"/>
    <w:rsid w:val="003974F4"/>
    <w:rsid w:val="003A1DFF"/>
    <w:rsid w:val="003C0653"/>
    <w:rsid w:val="003D0182"/>
    <w:rsid w:val="003D63E0"/>
    <w:rsid w:val="003E2A7C"/>
    <w:rsid w:val="003F005B"/>
    <w:rsid w:val="003F2655"/>
    <w:rsid w:val="003F4CF8"/>
    <w:rsid w:val="00406973"/>
    <w:rsid w:val="00415015"/>
    <w:rsid w:val="0042242E"/>
    <w:rsid w:val="00431B4D"/>
    <w:rsid w:val="00434F94"/>
    <w:rsid w:val="00441021"/>
    <w:rsid w:val="00445BE5"/>
    <w:rsid w:val="004527AF"/>
    <w:rsid w:val="00452CCD"/>
    <w:rsid w:val="00470D2E"/>
    <w:rsid w:val="00472223"/>
    <w:rsid w:val="00472463"/>
    <w:rsid w:val="00473BB0"/>
    <w:rsid w:val="0049034D"/>
    <w:rsid w:val="00491368"/>
    <w:rsid w:val="00496CEC"/>
    <w:rsid w:val="00497023"/>
    <w:rsid w:val="004A1D4D"/>
    <w:rsid w:val="004B3E3B"/>
    <w:rsid w:val="004C0F05"/>
    <w:rsid w:val="004C7CE0"/>
    <w:rsid w:val="004C7F1A"/>
    <w:rsid w:val="004E1249"/>
    <w:rsid w:val="004E7633"/>
    <w:rsid w:val="004F60A1"/>
    <w:rsid w:val="00500AB2"/>
    <w:rsid w:val="005037E3"/>
    <w:rsid w:val="005041C0"/>
    <w:rsid w:val="0050679A"/>
    <w:rsid w:val="00506E7E"/>
    <w:rsid w:val="00511179"/>
    <w:rsid w:val="00512428"/>
    <w:rsid w:val="00513033"/>
    <w:rsid w:val="00514216"/>
    <w:rsid w:val="00515538"/>
    <w:rsid w:val="005360E0"/>
    <w:rsid w:val="00537316"/>
    <w:rsid w:val="0054643B"/>
    <w:rsid w:val="00556E51"/>
    <w:rsid w:val="00573768"/>
    <w:rsid w:val="005773FA"/>
    <w:rsid w:val="005A3849"/>
    <w:rsid w:val="005B0D17"/>
    <w:rsid w:val="005D06AE"/>
    <w:rsid w:val="005D7C67"/>
    <w:rsid w:val="005D7D03"/>
    <w:rsid w:val="005E7628"/>
    <w:rsid w:val="005F221D"/>
    <w:rsid w:val="00601FF9"/>
    <w:rsid w:val="00604B6E"/>
    <w:rsid w:val="006051D2"/>
    <w:rsid w:val="006125F7"/>
    <w:rsid w:val="00626049"/>
    <w:rsid w:val="0063111F"/>
    <w:rsid w:val="00642FD4"/>
    <w:rsid w:val="00652898"/>
    <w:rsid w:val="006541B1"/>
    <w:rsid w:val="00654AA5"/>
    <w:rsid w:val="006604F7"/>
    <w:rsid w:val="00670FA4"/>
    <w:rsid w:val="00695610"/>
    <w:rsid w:val="00697551"/>
    <w:rsid w:val="006A5814"/>
    <w:rsid w:val="006B30EE"/>
    <w:rsid w:val="006C6522"/>
    <w:rsid w:val="006D12AD"/>
    <w:rsid w:val="006D6DD9"/>
    <w:rsid w:val="006F5599"/>
    <w:rsid w:val="00732B01"/>
    <w:rsid w:val="00735867"/>
    <w:rsid w:val="00736B88"/>
    <w:rsid w:val="00742086"/>
    <w:rsid w:val="00750865"/>
    <w:rsid w:val="00765542"/>
    <w:rsid w:val="00771CCA"/>
    <w:rsid w:val="00775789"/>
    <w:rsid w:val="007847DB"/>
    <w:rsid w:val="0079013E"/>
    <w:rsid w:val="007928BF"/>
    <w:rsid w:val="00792B33"/>
    <w:rsid w:val="00794630"/>
    <w:rsid w:val="007B2473"/>
    <w:rsid w:val="007B4737"/>
    <w:rsid w:val="007C025B"/>
    <w:rsid w:val="007C0952"/>
    <w:rsid w:val="007C3A5D"/>
    <w:rsid w:val="007C5A68"/>
    <w:rsid w:val="00802F07"/>
    <w:rsid w:val="00806652"/>
    <w:rsid w:val="00807C8D"/>
    <w:rsid w:val="00812990"/>
    <w:rsid w:val="00814B1A"/>
    <w:rsid w:val="0082099C"/>
    <w:rsid w:val="0082523C"/>
    <w:rsid w:val="00825830"/>
    <w:rsid w:val="00845C20"/>
    <w:rsid w:val="008540FE"/>
    <w:rsid w:val="00854733"/>
    <w:rsid w:val="0086025D"/>
    <w:rsid w:val="00867F82"/>
    <w:rsid w:val="00870CBF"/>
    <w:rsid w:val="0087179F"/>
    <w:rsid w:val="00876893"/>
    <w:rsid w:val="00894BF3"/>
    <w:rsid w:val="008A1A18"/>
    <w:rsid w:val="008A3B42"/>
    <w:rsid w:val="008B7AE4"/>
    <w:rsid w:val="008F5441"/>
    <w:rsid w:val="00917583"/>
    <w:rsid w:val="00921D3C"/>
    <w:rsid w:val="009223ED"/>
    <w:rsid w:val="00924592"/>
    <w:rsid w:val="009258C4"/>
    <w:rsid w:val="00941B61"/>
    <w:rsid w:val="00945F67"/>
    <w:rsid w:val="00953831"/>
    <w:rsid w:val="00963AE5"/>
    <w:rsid w:val="009753EC"/>
    <w:rsid w:val="00987CD2"/>
    <w:rsid w:val="009944A3"/>
    <w:rsid w:val="009944AA"/>
    <w:rsid w:val="00995EB6"/>
    <w:rsid w:val="009A3243"/>
    <w:rsid w:val="009C4D99"/>
    <w:rsid w:val="009C4FBE"/>
    <w:rsid w:val="009D6D44"/>
    <w:rsid w:val="009F5F01"/>
    <w:rsid w:val="009F6D53"/>
    <w:rsid w:val="00A068EB"/>
    <w:rsid w:val="00A232F3"/>
    <w:rsid w:val="00A23EC6"/>
    <w:rsid w:val="00A247A8"/>
    <w:rsid w:val="00A41B94"/>
    <w:rsid w:val="00A42AA3"/>
    <w:rsid w:val="00A46096"/>
    <w:rsid w:val="00A51703"/>
    <w:rsid w:val="00A51B7F"/>
    <w:rsid w:val="00A52D4E"/>
    <w:rsid w:val="00A5456A"/>
    <w:rsid w:val="00A5765B"/>
    <w:rsid w:val="00A57946"/>
    <w:rsid w:val="00A60977"/>
    <w:rsid w:val="00A71C4A"/>
    <w:rsid w:val="00A909CB"/>
    <w:rsid w:val="00A96C6A"/>
    <w:rsid w:val="00AA0ADC"/>
    <w:rsid w:val="00AA3294"/>
    <w:rsid w:val="00AB3C76"/>
    <w:rsid w:val="00AD3F86"/>
    <w:rsid w:val="00AD42DF"/>
    <w:rsid w:val="00AD4A71"/>
    <w:rsid w:val="00AD716B"/>
    <w:rsid w:val="00AE6E26"/>
    <w:rsid w:val="00AF1E9F"/>
    <w:rsid w:val="00B01B77"/>
    <w:rsid w:val="00B14547"/>
    <w:rsid w:val="00B17754"/>
    <w:rsid w:val="00B255A6"/>
    <w:rsid w:val="00B25D83"/>
    <w:rsid w:val="00B42342"/>
    <w:rsid w:val="00B5163B"/>
    <w:rsid w:val="00B51A45"/>
    <w:rsid w:val="00B609ED"/>
    <w:rsid w:val="00B64E2C"/>
    <w:rsid w:val="00B76F74"/>
    <w:rsid w:val="00B97AB0"/>
    <w:rsid w:val="00BA0A83"/>
    <w:rsid w:val="00BB4FB3"/>
    <w:rsid w:val="00BB5EA7"/>
    <w:rsid w:val="00BB7B9E"/>
    <w:rsid w:val="00BC3E5A"/>
    <w:rsid w:val="00BC45CA"/>
    <w:rsid w:val="00BC5474"/>
    <w:rsid w:val="00BF2FC6"/>
    <w:rsid w:val="00BF4C58"/>
    <w:rsid w:val="00C16B20"/>
    <w:rsid w:val="00C24587"/>
    <w:rsid w:val="00C25642"/>
    <w:rsid w:val="00C25DC3"/>
    <w:rsid w:val="00C3742C"/>
    <w:rsid w:val="00C45DE8"/>
    <w:rsid w:val="00C47ADA"/>
    <w:rsid w:val="00C500F9"/>
    <w:rsid w:val="00C53040"/>
    <w:rsid w:val="00C628FC"/>
    <w:rsid w:val="00C65E5D"/>
    <w:rsid w:val="00C66167"/>
    <w:rsid w:val="00C742C5"/>
    <w:rsid w:val="00C77721"/>
    <w:rsid w:val="00C82D55"/>
    <w:rsid w:val="00C84DD1"/>
    <w:rsid w:val="00C925AA"/>
    <w:rsid w:val="00CA68D9"/>
    <w:rsid w:val="00CB06ED"/>
    <w:rsid w:val="00CB4C5C"/>
    <w:rsid w:val="00CC005C"/>
    <w:rsid w:val="00CC4F59"/>
    <w:rsid w:val="00CC77D7"/>
    <w:rsid w:val="00D034C8"/>
    <w:rsid w:val="00D048B1"/>
    <w:rsid w:val="00D0603A"/>
    <w:rsid w:val="00D16E10"/>
    <w:rsid w:val="00D22C0F"/>
    <w:rsid w:val="00D37E05"/>
    <w:rsid w:val="00D47796"/>
    <w:rsid w:val="00D53254"/>
    <w:rsid w:val="00D746D2"/>
    <w:rsid w:val="00D76724"/>
    <w:rsid w:val="00D81EE4"/>
    <w:rsid w:val="00D83257"/>
    <w:rsid w:val="00DA1E24"/>
    <w:rsid w:val="00DA2D28"/>
    <w:rsid w:val="00DB0EB1"/>
    <w:rsid w:val="00DB4D2F"/>
    <w:rsid w:val="00DC1A04"/>
    <w:rsid w:val="00DC52E9"/>
    <w:rsid w:val="00DD1AC1"/>
    <w:rsid w:val="00DD4176"/>
    <w:rsid w:val="00DE32BD"/>
    <w:rsid w:val="00DE5E5C"/>
    <w:rsid w:val="00DF0763"/>
    <w:rsid w:val="00E01A02"/>
    <w:rsid w:val="00E02136"/>
    <w:rsid w:val="00E06266"/>
    <w:rsid w:val="00E07C7E"/>
    <w:rsid w:val="00E14EB4"/>
    <w:rsid w:val="00E27230"/>
    <w:rsid w:val="00E27FC8"/>
    <w:rsid w:val="00E37F5A"/>
    <w:rsid w:val="00E51E0F"/>
    <w:rsid w:val="00E6280E"/>
    <w:rsid w:val="00E705EB"/>
    <w:rsid w:val="00E760F6"/>
    <w:rsid w:val="00E86747"/>
    <w:rsid w:val="00E909D7"/>
    <w:rsid w:val="00E93050"/>
    <w:rsid w:val="00E93F0E"/>
    <w:rsid w:val="00EB02A3"/>
    <w:rsid w:val="00EB4635"/>
    <w:rsid w:val="00EB5B87"/>
    <w:rsid w:val="00EB5CF1"/>
    <w:rsid w:val="00EC4988"/>
    <w:rsid w:val="00EC608C"/>
    <w:rsid w:val="00ED18FF"/>
    <w:rsid w:val="00ED2A05"/>
    <w:rsid w:val="00EE2256"/>
    <w:rsid w:val="00EE5C82"/>
    <w:rsid w:val="00EF070B"/>
    <w:rsid w:val="00F03275"/>
    <w:rsid w:val="00F12BCF"/>
    <w:rsid w:val="00F15D16"/>
    <w:rsid w:val="00F5700B"/>
    <w:rsid w:val="00F8052A"/>
    <w:rsid w:val="00F83C46"/>
    <w:rsid w:val="00F844F6"/>
    <w:rsid w:val="00F94FDA"/>
    <w:rsid w:val="00F96121"/>
    <w:rsid w:val="00FA178C"/>
    <w:rsid w:val="00FA2AEF"/>
    <w:rsid w:val="00FB48C0"/>
    <w:rsid w:val="00FB6F72"/>
    <w:rsid w:val="00FC11CD"/>
    <w:rsid w:val="00FC1D78"/>
    <w:rsid w:val="00FD2875"/>
    <w:rsid w:val="00FF06AF"/>
    <w:rsid w:val="00FF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cecff,#f3f3f3,#f7a94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2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2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2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2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2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1"/>
      </w:numPr>
    </w:pPr>
  </w:style>
  <w:style w:type="paragraph" w:styleId="ListBullet2">
    <w:name w:val="List Bullet 2"/>
    <w:basedOn w:val="Normal"/>
    <w:autoRedefine/>
    <w:rsid w:val="00DD4176"/>
    <w:pPr>
      <w:numPr>
        <w:numId w:val="2"/>
      </w:numPr>
    </w:pPr>
  </w:style>
  <w:style w:type="paragraph" w:styleId="ListBullet3">
    <w:name w:val="List Bullet 3"/>
    <w:basedOn w:val="Normal"/>
    <w:autoRedefine/>
    <w:rsid w:val="00DD4176"/>
    <w:pPr>
      <w:numPr>
        <w:numId w:val="3"/>
      </w:numPr>
    </w:pPr>
  </w:style>
  <w:style w:type="paragraph" w:styleId="ListBullet4">
    <w:name w:val="List Bullet 4"/>
    <w:basedOn w:val="Normal"/>
    <w:autoRedefine/>
    <w:rsid w:val="00DD4176"/>
    <w:pPr>
      <w:numPr>
        <w:numId w:val="4"/>
      </w:numPr>
    </w:pPr>
  </w:style>
  <w:style w:type="paragraph" w:styleId="ListBullet5">
    <w:name w:val="List Bullet 5"/>
    <w:basedOn w:val="Normal"/>
    <w:autoRedefine/>
    <w:rsid w:val="00DD4176"/>
    <w:pPr>
      <w:numPr>
        <w:numId w:val="5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6"/>
      </w:numPr>
    </w:pPr>
  </w:style>
  <w:style w:type="paragraph" w:styleId="ListNumber2">
    <w:name w:val="List Number 2"/>
    <w:basedOn w:val="Normal"/>
    <w:rsid w:val="00DD4176"/>
    <w:pPr>
      <w:numPr>
        <w:numId w:val="7"/>
      </w:numPr>
    </w:pPr>
  </w:style>
  <w:style w:type="paragraph" w:styleId="ListNumber3">
    <w:name w:val="List Number 3"/>
    <w:basedOn w:val="Normal"/>
    <w:rsid w:val="00DD4176"/>
    <w:pPr>
      <w:numPr>
        <w:numId w:val="8"/>
      </w:numPr>
    </w:pPr>
  </w:style>
  <w:style w:type="paragraph" w:styleId="ListNumber4">
    <w:name w:val="List Number 4"/>
    <w:basedOn w:val="Normal"/>
    <w:rsid w:val="00DD4176"/>
    <w:pPr>
      <w:numPr>
        <w:numId w:val="9"/>
      </w:numPr>
    </w:pPr>
  </w:style>
  <w:style w:type="paragraph" w:styleId="ListNumber5">
    <w:name w:val="List Number 5"/>
    <w:basedOn w:val="Normal"/>
    <w:rsid w:val="00DD4176"/>
    <w:pPr>
      <w:numPr>
        <w:numId w:val="10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944A3"/>
    <w:pPr>
      <w:numPr>
        <w:numId w:val="11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AB3C76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C65E5D"/>
    <w:pPr>
      <w:widowControl w:val="0"/>
      <w:suppressLineNumbers/>
      <w:suppressAutoHyphens/>
      <w:jc w:val="left"/>
    </w:pPr>
    <w:rPr>
      <w:rFonts w:ascii="Times New Roman" w:eastAsia="SimSun" w:hAnsi="Times New Roman" w:cs="Arial"/>
      <w:kern w:val="1"/>
      <w:sz w:val="2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2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2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2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2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2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1"/>
      </w:numPr>
    </w:pPr>
  </w:style>
  <w:style w:type="paragraph" w:styleId="ListBullet2">
    <w:name w:val="List Bullet 2"/>
    <w:basedOn w:val="Normal"/>
    <w:autoRedefine/>
    <w:rsid w:val="00DD4176"/>
    <w:pPr>
      <w:numPr>
        <w:numId w:val="2"/>
      </w:numPr>
    </w:pPr>
  </w:style>
  <w:style w:type="paragraph" w:styleId="ListBullet3">
    <w:name w:val="List Bullet 3"/>
    <w:basedOn w:val="Normal"/>
    <w:autoRedefine/>
    <w:rsid w:val="00DD4176"/>
    <w:pPr>
      <w:numPr>
        <w:numId w:val="3"/>
      </w:numPr>
    </w:pPr>
  </w:style>
  <w:style w:type="paragraph" w:styleId="ListBullet4">
    <w:name w:val="List Bullet 4"/>
    <w:basedOn w:val="Normal"/>
    <w:autoRedefine/>
    <w:rsid w:val="00DD4176"/>
    <w:pPr>
      <w:numPr>
        <w:numId w:val="4"/>
      </w:numPr>
    </w:pPr>
  </w:style>
  <w:style w:type="paragraph" w:styleId="ListBullet5">
    <w:name w:val="List Bullet 5"/>
    <w:basedOn w:val="Normal"/>
    <w:autoRedefine/>
    <w:rsid w:val="00DD4176"/>
    <w:pPr>
      <w:numPr>
        <w:numId w:val="5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6"/>
      </w:numPr>
    </w:pPr>
  </w:style>
  <w:style w:type="paragraph" w:styleId="ListNumber2">
    <w:name w:val="List Number 2"/>
    <w:basedOn w:val="Normal"/>
    <w:rsid w:val="00DD4176"/>
    <w:pPr>
      <w:numPr>
        <w:numId w:val="7"/>
      </w:numPr>
    </w:pPr>
  </w:style>
  <w:style w:type="paragraph" w:styleId="ListNumber3">
    <w:name w:val="List Number 3"/>
    <w:basedOn w:val="Normal"/>
    <w:rsid w:val="00DD4176"/>
    <w:pPr>
      <w:numPr>
        <w:numId w:val="8"/>
      </w:numPr>
    </w:pPr>
  </w:style>
  <w:style w:type="paragraph" w:styleId="ListNumber4">
    <w:name w:val="List Number 4"/>
    <w:basedOn w:val="Normal"/>
    <w:rsid w:val="00DD4176"/>
    <w:pPr>
      <w:numPr>
        <w:numId w:val="9"/>
      </w:numPr>
    </w:pPr>
  </w:style>
  <w:style w:type="paragraph" w:styleId="ListNumber5">
    <w:name w:val="List Number 5"/>
    <w:basedOn w:val="Normal"/>
    <w:rsid w:val="00DD4176"/>
    <w:pPr>
      <w:numPr>
        <w:numId w:val="10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944A3"/>
    <w:pPr>
      <w:numPr>
        <w:numId w:val="11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AB3C76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C65E5D"/>
    <w:pPr>
      <w:widowControl w:val="0"/>
      <w:suppressLineNumbers/>
      <w:suppressAutoHyphens/>
      <w:jc w:val="left"/>
    </w:pPr>
    <w:rPr>
      <w:rFonts w:ascii="Times New Roman" w:eastAsia="SimSun" w:hAnsi="Times New Roman" w:cs="Arial"/>
      <w:kern w:val="1"/>
      <w:sz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0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127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807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69122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1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59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4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0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8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99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0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5064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3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09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90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79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6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52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2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861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57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38603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31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48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48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06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06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23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88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11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8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3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8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005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354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118771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0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3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65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99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2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98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77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48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08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96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9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0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73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7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33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82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0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553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5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4152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906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666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38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473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79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718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ewbold\Desktop\BLANK%20-%20THATCHAM%20-%20SCOPE%20OF%20WORKS%2014th%20Sep%2020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B4F087-2746-45CC-B472-26BABABA1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- THATCHAM - SCOPE OF WORKS 14th Sep 2009</Template>
  <TotalTime>0</TotalTime>
  <Pages>4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Specification</vt:lpstr>
    </vt:vector>
  </TitlesOfParts>
  <Company>Unified Group Ltd</Company>
  <LinksUpToDate>false</LinksUpToDate>
  <CharactersWithSpaces>1886</CharactersWithSpaces>
  <SharedDoc>false</SharedDoc>
  <HLinks>
    <vt:vector size="96" baseType="variant">
      <vt:variant>
        <vt:i4>3997746</vt:i4>
      </vt:variant>
      <vt:variant>
        <vt:i4>84</vt:i4>
      </vt:variant>
      <vt:variant>
        <vt:i4>0</vt:i4>
      </vt:variant>
      <vt:variant>
        <vt:i4>5</vt:i4>
      </vt:variant>
      <vt:variant>
        <vt:lpwstr>http://www.virtualaccess.com/uploads/images/products/gw6000.jpg</vt:lpwstr>
      </vt:variant>
      <vt:variant>
        <vt:lpwstr/>
      </vt:variant>
      <vt:variant>
        <vt:i4>7864432</vt:i4>
      </vt:variant>
      <vt:variant>
        <vt:i4>75</vt:i4>
      </vt:variant>
      <vt:variant>
        <vt:i4>0</vt:i4>
      </vt:variant>
      <vt:variant>
        <vt:i4>5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_Toc251178086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_Toc251178085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_Toc251178084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_Toc251178083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_Toc251178082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_Toc251178081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_Toc251178080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_Toc251178079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_Toc251178078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_Toc251178077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_Toc251178076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_Toc251178075</vt:lpwstr>
      </vt:variant>
      <vt:variant>
        <vt:i4>7864432</vt:i4>
      </vt:variant>
      <vt:variant>
        <vt:i4>10112</vt:i4>
      </vt:variant>
      <vt:variant>
        <vt:i4>1026</vt:i4>
      </vt:variant>
      <vt:variant>
        <vt:i4>4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3997746</vt:i4>
      </vt:variant>
      <vt:variant>
        <vt:i4>13858</vt:i4>
      </vt:variant>
      <vt:variant>
        <vt:i4>1028</vt:i4>
      </vt:variant>
      <vt:variant>
        <vt:i4>4</vt:i4>
      </vt:variant>
      <vt:variant>
        <vt:lpwstr>http://www.virtualaccess.com/uploads/images/products/gw6000.jpg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Specification</dc:title>
  <dc:creator>duncan_burgess@optum.com</dc:creator>
  <cp:lastModifiedBy>Burgess, Duncan J</cp:lastModifiedBy>
  <cp:revision>2</cp:revision>
  <cp:lastPrinted>2010-03-02T07:42:00Z</cp:lastPrinted>
  <dcterms:created xsi:type="dcterms:W3CDTF">2017-10-12T18:26:00Z</dcterms:created>
  <dcterms:modified xsi:type="dcterms:W3CDTF">2017-10-12T18:26:00Z</dcterms:modified>
</cp:coreProperties>
</file>