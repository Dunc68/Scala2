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</w:t>
      </w:r>
      <w:r w:rsidR="003F005B">
        <w:rPr>
          <w:rFonts w:cs="Arial"/>
          <w:sz w:val="56"/>
        </w:rPr>
        <w:t>3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3F005B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3F005B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3F005B">
              <w:rPr>
                <w:b w:val="0"/>
              </w:rPr>
              <w:t>3</w:t>
            </w:r>
            <w:r>
              <w:rPr>
                <w:b w:val="0"/>
              </w:rPr>
              <w:t xml:space="preserve"> – Assignment </w:t>
            </w:r>
            <w:r w:rsidR="003F005B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3F005B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3F005B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3F005B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C503924" wp14:editId="3CAD0A06">
            <wp:simplePos x="0" y="0"/>
            <wp:positionH relativeFrom="column">
              <wp:posOffset>2540635</wp:posOffset>
            </wp:positionH>
            <wp:positionV relativeFrom="paragraph">
              <wp:posOffset>48895</wp:posOffset>
            </wp:positionV>
            <wp:extent cx="14001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453" y="21316"/>
                <wp:lineTo x="214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CEC" w:rsidRDefault="00496CEC" w:rsidP="00230D39">
      <w:pPr>
        <w:pStyle w:val="Header"/>
        <w:tabs>
          <w:tab w:val="clear" w:pos="4153"/>
          <w:tab w:val="clear" w:pos="8306"/>
        </w:tabs>
        <w:jc w:val="center"/>
      </w:pPr>
    </w:p>
    <w:p w:rsidR="00C24587" w:rsidRDefault="00C24587">
      <w:pPr>
        <w:jc w:val="left"/>
      </w:pPr>
    </w:p>
    <w:p w:rsidR="0032531A" w:rsidRDefault="0032531A" w:rsidP="003F005B">
      <w:pPr>
        <w:jc w:val="center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599714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2A269D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599714" w:history="1">
        <w:r w:rsidR="002A269D" w:rsidRPr="00CB0437">
          <w:rPr>
            <w:rStyle w:val="Hyperlink"/>
            <w:noProof/>
          </w:rPr>
          <w:t>Contents</w:t>
        </w:r>
        <w:r w:rsidR="002A269D">
          <w:rPr>
            <w:noProof/>
            <w:webHidden/>
          </w:rPr>
          <w:tab/>
        </w:r>
        <w:r w:rsidR="002A269D">
          <w:rPr>
            <w:noProof/>
            <w:webHidden/>
          </w:rPr>
          <w:fldChar w:fldCharType="begin"/>
        </w:r>
        <w:r w:rsidR="002A269D">
          <w:rPr>
            <w:noProof/>
            <w:webHidden/>
          </w:rPr>
          <w:instrText xml:space="preserve"> PAGEREF _Toc495599714 \h </w:instrText>
        </w:r>
        <w:r w:rsidR="002A269D">
          <w:rPr>
            <w:noProof/>
            <w:webHidden/>
          </w:rPr>
        </w:r>
        <w:r w:rsidR="002A269D">
          <w:rPr>
            <w:noProof/>
            <w:webHidden/>
          </w:rPr>
          <w:fldChar w:fldCharType="separate"/>
        </w:r>
        <w:r w:rsidR="002A269D">
          <w:rPr>
            <w:noProof/>
            <w:webHidden/>
          </w:rPr>
          <w:t>2</w:t>
        </w:r>
        <w:r w:rsidR="002A269D">
          <w:rPr>
            <w:noProof/>
            <w:webHidden/>
          </w:rPr>
          <w:fldChar w:fldCharType="end"/>
        </w:r>
      </w:hyperlink>
    </w:p>
    <w:p w:rsidR="002A269D" w:rsidRDefault="002A269D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715" w:history="1">
        <w:r w:rsidRPr="00CB0437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69D" w:rsidRDefault="002A269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716" w:history="1">
        <w:r w:rsidRPr="00CB043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B0437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69D" w:rsidRDefault="002A269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717" w:history="1">
        <w:r w:rsidRPr="00CB043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B0437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5599715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B14547">
            <w:pPr>
              <w:jc w:val="left"/>
            </w:pPr>
            <w:r>
              <w:t>12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599716"/>
      <w:r w:rsidR="00DB4D2F">
        <w:lastRenderedPageBreak/>
        <w:t>Problem Statement</w:t>
      </w:r>
      <w:bookmarkEnd w:id="6"/>
    </w:p>
    <w:p w:rsidR="003F005B" w:rsidRPr="003F005B" w:rsidRDefault="003F005B" w:rsidP="003F005B">
      <w:r>
        <w:rPr>
          <w:rFonts w:ascii="Calibri" w:hAnsi="Calibri" w:cs="Calibri"/>
          <w:sz w:val="24"/>
          <w:lang w:val="en-US" w:eastAsia="en-GB"/>
        </w:rPr>
        <w:t>Create a Scala application to find the GCD of two numbers.</w:t>
      </w:r>
    </w:p>
    <w:p w:rsidR="000361D8" w:rsidRDefault="00230D39" w:rsidP="00230D39">
      <w:pPr>
        <w:pStyle w:val="Heading1"/>
      </w:pPr>
      <w:bookmarkStart w:id="7" w:name="_Toc495599717"/>
      <w:r>
        <w:t>Solutions</w:t>
      </w:r>
      <w:bookmarkEnd w:id="7"/>
    </w:p>
    <w:p w:rsidR="00C24587" w:rsidRDefault="003F005B" w:rsidP="00C24587">
      <w:pPr>
        <w:rPr>
          <w:b/>
        </w:rPr>
      </w:pPr>
      <w:r>
        <w:rPr>
          <w:b/>
        </w:rPr>
        <w:t>Code created</w:t>
      </w:r>
    </w:p>
    <w:p w:rsidR="003F005B" w:rsidRDefault="003F005B" w:rsidP="00C24587">
      <w:pPr>
        <w:rPr>
          <w:b/>
        </w:rPr>
      </w:pP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3F005B">
        <w:rPr>
          <w:rFonts w:ascii="Consolas" w:hAnsi="Consolas" w:cs="Consolas"/>
          <w:b/>
          <w:bCs/>
          <w:i/>
          <w:color w:val="7F0055"/>
          <w:sz w:val="16"/>
          <w:szCs w:val="20"/>
        </w:rPr>
        <w:t>object</w:t>
      </w:r>
      <w:proofErr w:type="gram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Scala {</w:t>
      </w: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 </w:t>
      </w:r>
      <w:proofErr w:type="spellStart"/>
      <w:proofErr w:type="gramStart"/>
      <w:r w:rsidRPr="003F005B">
        <w:rPr>
          <w:rFonts w:ascii="Consolas" w:hAnsi="Consolas" w:cs="Consolas"/>
          <w:i/>
          <w:color w:val="000000"/>
          <w:sz w:val="16"/>
          <w:szCs w:val="20"/>
        </w:rPr>
        <w:t>println</w:t>
      </w:r>
      <w:proofErr w:type="spellEnd"/>
      <w:r w:rsidRPr="003F005B">
        <w:rPr>
          <w:rFonts w:ascii="Consolas" w:hAnsi="Consolas" w:cs="Consolas"/>
          <w:i/>
          <w:color w:val="000000"/>
          <w:sz w:val="16"/>
          <w:szCs w:val="20"/>
        </w:rPr>
        <w:t>(</w:t>
      </w:r>
      <w:proofErr w:type="gramEnd"/>
      <w:r w:rsidRPr="003F005B">
        <w:rPr>
          <w:rFonts w:ascii="Consolas" w:hAnsi="Consolas" w:cs="Consolas"/>
          <w:i/>
          <w:color w:val="2A00FF"/>
          <w:sz w:val="16"/>
          <w:szCs w:val="20"/>
        </w:rPr>
        <w:t>"Welcome to the GCD Script"</w:t>
      </w:r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)            </w:t>
      </w:r>
      <w:r w:rsidRPr="003F005B">
        <w:rPr>
          <w:rFonts w:ascii="Consolas" w:hAnsi="Consolas" w:cs="Consolas"/>
          <w:i/>
          <w:color w:val="3F7F5F"/>
          <w:sz w:val="16"/>
          <w:szCs w:val="20"/>
        </w:rPr>
        <w:t>//&gt; Welcome to the GCD Script</w:t>
      </w: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F005B">
        <w:rPr>
          <w:rFonts w:ascii="Consolas" w:hAnsi="Consolas" w:cs="Consolas"/>
          <w:b/>
          <w:bCs/>
          <w:i/>
          <w:color w:val="7F0055"/>
          <w:sz w:val="16"/>
          <w:szCs w:val="20"/>
        </w:rPr>
        <w:t>def</w:t>
      </w:r>
      <w:proofErr w:type="spellEnd"/>
      <w:proofErr w:type="gram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3F005B">
        <w:rPr>
          <w:rFonts w:ascii="Consolas" w:hAnsi="Consolas" w:cs="Consolas"/>
          <w:i/>
          <w:color w:val="000000"/>
          <w:sz w:val="16"/>
          <w:szCs w:val="20"/>
        </w:rPr>
        <w:t>gcd</w:t>
      </w:r>
      <w:proofErr w:type="spell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(a: </w:t>
      </w:r>
      <w:proofErr w:type="spellStart"/>
      <w:r w:rsidRPr="003F005B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, b: </w:t>
      </w:r>
      <w:proofErr w:type="spellStart"/>
      <w:r w:rsidRPr="003F005B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): </w:t>
      </w:r>
      <w:proofErr w:type="spellStart"/>
      <w:r w:rsidRPr="003F005B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= {</w:t>
      </w: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 </w:t>
      </w:r>
      <w:proofErr w:type="gramStart"/>
      <w:r w:rsidRPr="003F005B">
        <w:rPr>
          <w:rFonts w:ascii="Consolas" w:hAnsi="Consolas" w:cs="Consolas"/>
          <w:b/>
          <w:bCs/>
          <w:i/>
          <w:color w:val="7F0055"/>
          <w:sz w:val="16"/>
          <w:szCs w:val="20"/>
        </w:rPr>
        <w:t>if</w:t>
      </w:r>
      <w:proofErr w:type="gram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(b == </w:t>
      </w:r>
      <w:r w:rsidRPr="003F005B">
        <w:rPr>
          <w:rFonts w:ascii="Consolas" w:hAnsi="Consolas" w:cs="Consolas"/>
          <w:i/>
          <w:color w:val="C48CFF"/>
          <w:sz w:val="16"/>
          <w:szCs w:val="20"/>
        </w:rPr>
        <w:t>0</w:t>
      </w:r>
      <w:r w:rsidRPr="003F005B">
        <w:rPr>
          <w:rFonts w:ascii="Consolas" w:hAnsi="Consolas" w:cs="Consolas"/>
          <w:i/>
          <w:color w:val="000000"/>
          <w:sz w:val="16"/>
          <w:szCs w:val="20"/>
        </w:rPr>
        <w:t>) a</w:t>
      </w: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 </w:t>
      </w:r>
      <w:proofErr w:type="gramStart"/>
      <w:r w:rsidRPr="003F005B">
        <w:rPr>
          <w:rFonts w:ascii="Consolas" w:hAnsi="Consolas" w:cs="Consolas"/>
          <w:b/>
          <w:bCs/>
          <w:i/>
          <w:color w:val="7F0055"/>
          <w:sz w:val="16"/>
          <w:szCs w:val="20"/>
        </w:rPr>
        <w:t>else</w:t>
      </w:r>
      <w:proofErr w:type="gramEnd"/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3F005B">
        <w:rPr>
          <w:rFonts w:ascii="Consolas" w:hAnsi="Consolas" w:cs="Consolas"/>
          <w:i/>
          <w:color w:val="000000"/>
          <w:sz w:val="16"/>
          <w:szCs w:val="20"/>
        </w:rPr>
        <w:t>gcd</w:t>
      </w:r>
      <w:proofErr w:type="spellEnd"/>
      <w:r w:rsidRPr="003F005B">
        <w:rPr>
          <w:rFonts w:ascii="Consolas" w:hAnsi="Consolas" w:cs="Consolas"/>
          <w:i/>
          <w:color w:val="000000"/>
          <w:sz w:val="16"/>
          <w:szCs w:val="20"/>
        </w:rPr>
        <w:t>(b, a % b)</w:t>
      </w:r>
    </w:p>
    <w:p w:rsidR="003F005B" w:rsidRPr="003F005B" w:rsidRDefault="003F005B" w:rsidP="003F005B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3F005B" w:rsidRPr="003F005B" w:rsidRDefault="003F005B" w:rsidP="003F005B">
      <w:pPr>
        <w:ind w:left="720"/>
        <w:rPr>
          <w:b/>
          <w:i/>
          <w:sz w:val="16"/>
        </w:rPr>
      </w:pPr>
      <w:r w:rsidRPr="003F005B">
        <w:rPr>
          <w:rFonts w:ascii="Consolas" w:hAnsi="Consolas" w:cs="Consolas"/>
          <w:i/>
          <w:color w:val="000000"/>
          <w:sz w:val="16"/>
          <w:szCs w:val="20"/>
        </w:rPr>
        <w:t xml:space="preserve">}                                                 </w:t>
      </w:r>
    </w:p>
    <w:p w:rsidR="003F005B" w:rsidRDefault="003F005B" w:rsidP="00C24587">
      <w:pPr>
        <w:rPr>
          <w:b/>
        </w:rPr>
      </w:pPr>
    </w:p>
    <w:p w:rsidR="003F005B" w:rsidRDefault="003F005B" w:rsidP="00C24587">
      <w:pPr>
        <w:rPr>
          <w:b/>
        </w:rPr>
      </w:pPr>
    </w:p>
    <w:p w:rsidR="003F005B" w:rsidRDefault="003F005B" w:rsidP="00C24587">
      <w:pPr>
        <w:rPr>
          <w:b/>
        </w:rPr>
      </w:pPr>
    </w:p>
    <w:p w:rsidR="003F005B" w:rsidRDefault="003F005B" w:rsidP="00C24587">
      <w:pPr>
        <w:rPr>
          <w:b/>
        </w:rPr>
      </w:pPr>
      <w:r>
        <w:rPr>
          <w:b/>
        </w:rPr>
        <w:t>Various results</w:t>
      </w:r>
    </w:p>
    <w:p w:rsidR="003F005B" w:rsidRDefault="003F005B" w:rsidP="00C24587">
      <w:pPr>
        <w:rPr>
          <w:b/>
        </w:rPr>
      </w:pPr>
    </w:p>
    <w:p w:rsidR="003F005B" w:rsidRPr="003F005B" w:rsidRDefault="003F005B" w:rsidP="003F005B">
      <w:pPr>
        <w:ind w:left="720"/>
        <w:rPr>
          <w:i/>
          <w:sz w:val="16"/>
        </w:rPr>
      </w:pPr>
      <w:proofErr w:type="spellStart"/>
      <w:proofErr w:type="gramStart"/>
      <w:r w:rsidRPr="003F005B">
        <w:rPr>
          <w:i/>
          <w:sz w:val="16"/>
        </w:rPr>
        <w:t>gcd</w:t>
      </w:r>
      <w:proofErr w:type="spellEnd"/>
      <w:r w:rsidRPr="003F005B">
        <w:rPr>
          <w:i/>
          <w:sz w:val="16"/>
        </w:rPr>
        <w:t>(</w:t>
      </w:r>
      <w:proofErr w:type="gramEnd"/>
      <w:r w:rsidRPr="003F005B">
        <w:rPr>
          <w:i/>
          <w:sz w:val="16"/>
        </w:rPr>
        <w:t xml:space="preserve">120,40)            </w:t>
      </w:r>
      <w:r w:rsidRPr="003F005B">
        <w:rPr>
          <w:i/>
          <w:sz w:val="16"/>
        </w:rPr>
        <w:tab/>
      </w:r>
      <w:r w:rsidRPr="003F005B">
        <w:rPr>
          <w:i/>
          <w:sz w:val="16"/>
        </w:rPr>
        <w:tab/>
        <w:t xml:space="preserve"> //&gt; res0: </w:t>
      </w:r>
      <w:proofErr w:type="spellStart"/>
      <w:r w:rsidRPr="003F005B">
        <w:rPr>
          <w:i/>
          <w:sz w:val="16"/>
        </w:rPr>
        <w:t>Int</w:t>
      </w:r>
      <w:proofErr w:type="spellEnd"/>
      <w:r w:rsidRPr="003F005B">
        <w:rPr>
          <w:i/>
          <w:sz w:val="16"/>
        </w:rPr>
        <w:t xml:space="preserve"> = 40</w:t>
      </w:r>
    </w:p>
    <w:p w:rsidR="003F005B" w:rsidRPr="003F005B" w:rsidRDefault="003F005B" w:rsidP="003F005B">
      <w:pPr>
        <w:ind w:left="720"/>
        <w:rPr>
          <w:i/>
          <w:sz w:val="16"/>
        </w:rPr>
      </w:pPr>
    </w:p>
    <w:p w:rsidR="003F005B" w:rsidRPr="003F005B" w:rsidRDefault="003F005B" w:rsidP="003F005B">
      <w:pPr>
        <w:ind w:left="720"/>
        <w:rPr>
          <w:rFonts w:asciiTheme="minorHAnsi" w:hAnsiTheme="minorHAnsi" w:cstheme="minorBidi"/>
          <w:i/>
          <w:sz w:val="18"/>
          <w:szCs w:val="22"/>
        </w:rPr>
      </w:pPr>
      <w:proofErr w:type="spellStart"/>
      <w:proofErr w:type="gramStart"/>
      <w:r w:rsidRPr="003F005B">
        <w:rPr>
          <w:i/>
          <w:sz w:val="16"/>
        </w:rPr>
        <w:t>gcd</w:t>
      </w:r>
      <w:proofErr w:type="spellEnd"/>
      <w:r w:rsidRPr="003F005B">
        <w:rPr>
          <w:i/>
          <w:sz w:val="16"/>
        </w:rPr>
        <w:t>(</w:t>
      </w:r>
      <w:proofErr w:type="gramEnd"/>
      <w:r w:rsidRPr="003F005B">
        <w:rPr>
          <w:i/>
          <w:sz w:val="16"/>
        </w:rPr>
        <w:t xml:space="preserve">245,25)                                    </w:t>
      </w:r>
      <w:r>
        <w:rPr>
          <w:i/>
          <w:sz w:val="16"/>
        </w:rPr>
        <w:tab/>
      </w:r>
      <w:r w:rsidRPr="003F005B">
        <w:rPr>
          <w:i/>
          <w:sz w:val="16"/>
        </w:rPr>
        <w:t xml:space="preserve">//&gt; res0: </w:t>
      </w:r>
      <w:proofErr w:type="spellStart"/>
      <w:r w:rsidRPr="003F005B">
        <w:rPr>
          <w:i/>
          <w:sz w:val="16"/>
        </w:rPr>
        <w:t>Int</w:t>
      </w:r>
      <w:proofErr w:type="spellEnd"/>
      <w:r w:rsidRPr="003F005B">
        <w:rPr>
          <w:i/>
          <w:sz w:val="16"/>
        </w:rPr>
        <w:t xml:space="preserve"> = 5</w:t>
      </w:r>
    </w:p>
    <w:p w:rsidR="003F005B" w:rsidRPr="003F005B" w:rsidRDefault="003F005B" w:rsidP="003F005B">
      <w:pPr>
        <w:ind w:left="720"/>
        <w:rPr>
          <w:i/>
          <w:sz w:val="16"/>
        </w:rPr>
      </w:pPr>
      <w:proofErr w:type="spellStart"/>
      <w:proofErr w:type="gramStart"/>
      <w:r w:rsidRPr="003F005B">
        <w:rPr>
          <w:i/>
          <w:sz w:val="16"/>
        </w:rPr>
        <w:t>gcd</w:t>
      </w:r>
      <w:proofErr w:type="spellEnd"/>
      <w:r w:rsidRPr="003F005B">
        <w:rPr>
          <w:i/>
          <w:sz w:val="16"/>
        </w:rPr>
        <w:t>(</w:t>
      </w:r>
      <w:proofErr w:type="gramEnd"/>
      <w:r w:rsidRPr="003F005B">
        <w:rPr>
          <w:i/>
          <w:sz w:val="16"/>
        </w:rPr>
        <w:t xml:space="preserve">95,4)                                         </w:t>
      </w:r>
      <w:r>
        <w:rPr>
          <w:i/>
          <w:sz w:val="16"/>
        </w:rPr>
        <w:tab/>
        <w:t>/</w:t>
      </w:r>
      <w:r w:rsidRPr="003F005B">
        <w:rPr>
          <w:i/>
          <w:sz w:val="16"/>
        </w:rPr>
        <w:t xml:space="preserve">/&gt; res0: </w:t>
      </w:r>
      <w:proofErr w:type="spellStart"/>
      <w:r w:rsidRPr="003F005B">
        <w:rPr>
          <w:i/>
          <w:sz w:val="16"/>
        </w:rPr>
        <w:t>Int</w:t>
      </w:r>
      <w:proofErr w:type="spellEnd"/>
      <w:r w:rsidRPr="003F005B">
        <w:rPr>
          <w:i/>
          <w:sz w:val="16"/>
        </w:rPr>
        <w:t xml:space="preserve"> = 1</w:t>
      </w:r>
    </w:p>
    <w:p w:rsidR="003F005B" w:rsidRPr="003F005B" w:rsidRDefault="003F005B" w:rsidP="003F005B">
      <w:pPr>
        <w:ind w:left="720"/>
        <w:rPr>
          <w:b/>
          <w:i/>
          <w:sz w:val="16"/>
        </w:rPr>
      </w:pPr>
    </w:p>
    <w:sectPr w:rsidR="003F005B" w:rsidRPr="003F005B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72" w:rsidRDefault="00312872">
      <w:r>
        <w:separator/>
      </w:r>
    </w:p>
  </w:endnote>
  <w:endnote w:type="continuationSeparator" w:id="0">
    <w:p w:rsidR="00312872" w:rsidRDefault="0031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A3420F" wp14:editId="742A285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72" w:rsidRDefault="00312872">
      <w:r>
        <w:separator/>
      </w:r>
    </w:p>
  </w:footnote>
  <w:footnote w:type="continuationSeparator" w:id="0">
    <w:p w:rsidR="00312872" w:rsidRDefault="00312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3E0DE496" wp14:editId="360721AA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269D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2872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1820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475F2-EF8E-422C-B5DA-18436F82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1393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2017-10-12T18:04:00Z</dcterms:created>
  <dcterms:modified xsi:type="dcterms:W3CDTF">2017-10-12T18:26:00Z</dcterms:modified>
</cp:coreProperties>
</file>